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3"/>
          <w:szCs w:val="23"/>
        </w:rPr>
        <w:jc w:val="center"/>
        <w:ind w:left="3142" w:right="903"/>
      </w:pPr>
      <w:r>
        <w:rPr>
          <w:rFonts w:cs="Arial" w:hAnsi="Arial" w:eastAsia="Arial" w:ascii="Arial"/>
          <w:b/>
          <w:color w:val="00892E"/>
          <w:spacing w:val="13"/>
          <w:w w:val="106"/>
          <w:sz w:val="23"/>
          <w:szCs w:val="23"/>
        </w:rPr>
        <w:t>VOLANT</w:t>
      </w:r>
      <w:r>
        <w:rPr>
          <w:rFonts w:cs="Arial" w:hAnsi="Arial" w:eastAsia="Arial" w:ascii="Arial"/>
          <w:b/>
          <w:color w:val="00892E"/>
          <w:spacing w:val="0"/>
          <w:w w:val="106"/>
          <w:sz w:val="23"/>
          <w:szCs w:val="23"/>
        </w:rPr>
        <w:t>E</w:t>
      </w:r>
      <w:r>
        <w:rPr>
          <w:rFonts w:cs="Arial" w:hAnsi="Arial" w:eastAsia="Arial" w:ascii="Arial"/>
          <w:b/>
          <w:color w:val="00892E"/>
          <w:spacing w:val="0"/>
          <w:w w:val="106"/>
          <w:sz w:val="23"/>
          <w:szCs w:val="23"/>
        </w:rPr>
        <w:t> </w:t>
      </w:r>
      <w:r>
        <w:rPr>
          <w:rFonts w:cs="Arial" w:hAnsi="Arial" w:eastAsia="Arial" w:ascii="Arial"/>
          <w:b/>
          <w:color w:val="00892E"/>
          <w:spacing w:val="47"/>
          <w:w w:val="106"/>
          <w:sz w:val="23"/>
          <w:szCs w:val="23"/>
        </w:rPr>
        <w:t> </w:t>
      </w:r>
      <w:r>
        <w:rPr>
          <w:rFonts w:cs="Arial" w:hAnsi="Arial" w:eastAsia="Arial" w:ascii="Arial"/>
          <w:b/>
          <w:color w:val="00892E"/>
          <w:spacing w:val="12"/>
          <w:w w:val="107"/>
          <w:sz w:val="23"/>
          <w:szCs w:val="23"/>
        </w:rPr>
        <w:t>WEB</w:t>
      </w:r>
      <w:r>
        <w:rPr>
          <w:rFonts w:cs="Arial" w:hAnsi="Arial" w:eastAsia="Arial" w:ascii="Arial"/>
          <w:color w:val="000000"/>
          <w:spacing w:val="0"/>
          <w:w w:val="100"/>
          <w:sz w:val="23"/>
          <w:szCs w:val="23"/>
        </w:rPr>
      </w:r>
    </w:p>
    <w:p>
      <w:pPr>
        <w:rPr>
          <w:rFonts w:cs="Arial" w:hAnsi="Arial" w:eastAsia="Arial" w:ascii="Arial"/>
          <w:sz w:val="21"/>
          <w:szCs w:val="21"/>
        </w:rPr>
        <w:jc w:val="center"/>
        <w:spacing w:before="18"/>
        <w:ind w:left="2379" w:right="-36"/>
      </w:pPr>
      <w:r>
        <w:rPr>
          <w:rFonts w:cs="Arial" w:hAnsi="Arial" w:eastAsia="Arial" w:ascii="Arial"/>
          <w:color w:val="00892E"/>
          <w:spacing w:val="13"/>
          <w:w w:val="109"/>
          <w:sz w:val="21"/>
          <w:szCs w:val="21"/>
        </w:rPr>
        <w:t>UNIVERSIDA</w:t>
      </w:r>
      <w:r>
        <w:rPr>
          <w:rFonts w:cs="Arial" w:hAnsi="Arial" w:eastAsia="Arial" w:ascii="Arial"/>
          <w:color w:val="00892E"/>
          <w:spacing w:val="0"/>
          <w:w w:val="109"/>
          <w:sz w:val="21"/>
          <w:szCs w:val="21"/>
        </w:rPr>
        <w:t>D</w:t>
      </w:r>
      <w:r>
        <w:rPr>
          <w:rFonts w:cs="Arial" w:hAnsi="Arial" w:eastAsia="Arial" w:ascii="Arial"/>
          <w:color w:val="00892E"/>
          <w:spacing w:val="27"/>
          <w:w w:val="109"/>
          <w:sz w:val="21"/>
          <w:szCs w:val="21"/>
        </w:rPr>
        <w:t> </w:t>
      </w:r>
      <w:r>
        <w:rPr>
          <w:rFonts w:cs="Arial" w:hAnsi="Arial" w:eastAsia="Arial" w:ascii="Arial"/>
          <w:color w:val="00892E"/>
          <w:spacing w:val="12"/>
          <w:w w:val="100"/>
          <w:sz w:val="21"/>
          <w:szCs w:val="21"/>
        </w:rPr>
        <w:t>SIMO</w:t>
      </w:r>
      <w:r>
        <w:rPr>
          <w:rFonts w:cs="Arial" w:hAnsi="Arial" w:eastAsia="Arial" w:ascii="Arial"/>
          <w:color w:val="00892E"/>
          <w:spacing w:val="0"/>
          <w:w w:val="100"/>
          <w:sz w:val="21"/>
          <w:szCs w:val="21"/>
        </w:rPr>
        <w:t>N</w:t>
      </w:r>
      <w:r>
        <w:rPr>
          <w:rFonts w:cs="Arial" w:hAnsi="Arial" w:eastAsia="Arial" w:ascii="Arial"/>
          <w:color w:val="00892E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00892E"/>
          <w:spacing w:val="4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00892E"/>
          <w:spacing w:val="12"/>
          <w:w w:val="110"/>
          <w:sz w:val="21"/>
          <w:szCs w:val="21"/>
        </w:rPr>
        <w:t>BOLI</w:t>
      </w:r>
      <w:r>
        <w:rPr>
          <w:rFonts w:cs="Arial" w:hAnsi="Arial" w:eastAsia="Arial" w:ascii="Arial"/>
          <w:color w:val="00892E"/>
          <w:spacing w:val="-6"/>
          <w:w w:val="110"/>
          <w:sz w:val="21"/>
          <w:szCs w:val="21"/>
        </w:rPr>
        <w:t>V</w:t>
      </w:r>
      <w:r>
        <w:rPr>
          <w:rFonts w:cs="Arial" w:hAnsi="Arial" w:eastAsia="Arial" w:ascii="Arial"/>
          <w:color w:val="00892E"/>
          <w:spacing w:val="12"/>
          <w:w w:val="110"/>
          <w:sz w:val="21"/>
          <w:szCs w:val="21"/>
        </w:rPr>
        <w:t>AR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5"/>
        <w:ind w:left="3180"/>
      </w:pPr>
      <w:r>
        <w:rPr>
          <w:rFonts w:cs="Arial" w:hAnsi="Arial" w:eastAsia="Arial" w:ascii="Arial"/>
          <w:color w:val="00892E"/>
          <w:spacing w:val="10"/>
          <w:w w:val="100"/>
          <w:sz w:val="18"/>
          <w:szCs w:val="18"/>
        </w:rPr>
        <w:t>NI</w:t>
      </w:r>
      <w:r>
        <w:rPr>
          <w:rFonts w:cs="Arial" w:hAnsi="Arial" w:eastAsia="Arial" w:ascii="Arial"/>
          <w:color w:val="00892E"/>
          <w:spacing w:val="-12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892E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color w:val="00892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892E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892E"/>
          <w:spacing w:val="10"/>
          <w:w w:val="112"/>
          <w:sz w:val="18"/>
          <w:szCs w:val="18"/>
        </w:rPr>
        <w:t>890.104.633-9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2"/>
      </w:pPr>
      <w:r>
        <w:rPr>
          <w:rFonts w:cs="Arial" w:hAnsi="Arial" w:eastAsia="Arial" w:ascii="Arial"/>
          <w:b/>
          <w:color w:val="00892E"/>
          <w:spacing w:val="0"/>
          <w:w w:val="100"/>
          <w:sz w:val="19"/>
          <w:szCs w:val="19"/>
        </w:rPr>
        <w:t>No.</w:t>
      </w:r>
      <w:r>
        <w:rPr>
          <w:rFonts w:cs="Arial" w:hAnsi="Arial" w:eastAsia="Arial" w:ascii="Arial"/>
          <w:b/>
          <w:color w:val="00892E"/>
          <w:spacing w:val="5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0892E"/>
          <w:spacing w:val="0"/>
          <w:w w:val="100"/>
          <w:sz w:val="19"/>
          <w:szCs w:val="19"/>
        </w:rPr>
        <w:t>DE</w:t>
      </w:r>
      <w:r>
        <w:rPr>
          <w:rFonts w:cs="Arial" w:hAnsi="Arial" w:eastAsia="Arial" w:ascii="Arial"/>
          <w:b/>
          <w:color w:val="00892E"/>
          <w:spacing w:val="5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0892E"/>
          <w:spacing w:val="0"/>
          <w:w w:val="100"/>
          <w:sz w:val="19"/>
          <w:szCs w:val="19"/>
        </w:rPr>
        <w:t>REFERENCIA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1"/>
      </w:pPr>
      <w:r>
        <w:rPr>
          <w:rFonts w:cs="Arial" w:hAnsi="Arial" w:eastAsia="Arial" w:ascii="Arial"/>
          <w:color w:val="00892E"/>
          <w:spacing w:val="0"/>
          <w:w w:val="100"/>
          <w:sz w:val="18"/>
          <w:szCs w:val="18"/>
        </w:rPr>
        <w:t>BANCO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11"/>
      </w:pPr>
      <w:r>
        <w:rPr>
          <w:rFonts w:cs="Arial" w:hAnsi="Arial" w:eastAsia="Arial" w:ascii="Arial"/>
          <w:color w:val="00892E"/>
          <w:spacing w:val="0"/>
          <w:w w:val="100"/>
          <w:sz w:val="17"/>
          <w:szCs w:val="17"/>
        </w:rPr>
        <w:t>CUEN</w:t>
      </w:r>
      <w:r>
        <w:rPr>
          <w:rFonts w:cs="Arial" w:hAnsi="Arial" w:eastAsia="Arial" w:ascii="Arial"/>
          <w:color w:val="00892E"/>
          <w:spacing w:val="-13"/>
          <w:w w:val="100"/>
          <w:sz w:val="17"/>
          <w:szCs w:val="17"/>
        </w:rPr>
        <w:t>T</w:t>
      </w:r>
      <w:r>
        <w:rPr>
          <w:rFonts w:cs="Arial" w:hAnsi="Arial" w:eastAsia="Arial" w:ascii="Arial"/>
          <w:color w:val="00892E"/>
          <w:spacing w:val="0"/>
          <w:w w:val="100"/>
          <w:sz w:val="17"/>
          <w:szCs w:val="17"/>
        </w:rPr>
        <w:t>A</w:t>
      </w:r>
      <w:r>
        <w:rPr>
          <w:rFonts w:cs="Arial" w:hAnsi="Arial" w:eastAsia="Arial" w:ascii="Arial"/>
          <w:color w:val="00892E"/>
          <w:spacing w:val="-9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00892E"/>
          <w:spacing w:val="0"/>
          <w:w w:val="100"/>
          <w:sz w:val="17"/>
          <w:szCs w:val="17"/>
        </w:rPr>
        <w:t>No.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20" w:lineRule="exact" w:line="180"/>
        <w:sectPr>
          <w:type w:val="continuous"/>
          <w:pgSz w:w="12240" w:h="15840"/>
          <w:pgMar w:top="140" w:bottom="0" w:left="380" w:right="620"/>
          <w:cols w:num="2" w:equalWidth="off">
            <w:col w:w="6166" w:space="959"/>
            <w:col w:w="4115"/>
          </w:cols>
        </w:sectPr>
      </w:pPr>
      <w:r>
        <w:rPr>
          <w:rFonts w:cs="Arial" w:hAnsi="Arial" w:eastAsia="Arial" w:ascii="Arial"/>
          <w:color w:val="00892E"/>
          <w:spacing w:val="0"/>
          <w:w w:val="100"/>
          <w:position w:val="-1"/>
          <w:sz w:val="17"/>
          <w:szCs w:val="17"/>
        </w:rPr>
        <w:t>FECHA</w:t>
      </w:r>
      <w:r>
        <w:rPr>
          <w:rFonts w:cs="Arial" w:hAnsi="Arial" w:eastAsia="Arial" w:ascii="Arial"/>
          <w:color w:val="00892E"/>
          <w:spacing w:val="-9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00892E"/>
          <w:spacing w:val="0"/>
          <w:w w:val="100"/>
          <w:position w:val="-1"/>
          <w:sz w:val="17"/>
          <w:szCs w:val="17"/>
        </w:rPr>
        <w:t>DE</w:t>
      </w:r>
      <w:r>
        <w:rPr>
          <w:rFonts w:cs="Arial" w:hAnsi="Arial" w:eastAsia="Arial" w:ascii="Arial"/>
          <w:color w:val="00892E"/>
          <w:spacing w:val="0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00892E"/>
          <w:spacing w:val="0"/>
          <w:w w:val="100"/>
          <w:position w:val="-1"/>
          <w:sz w:val="17"/>
          <w:szCs w:val="17"/>
        </w:rPr>
        <w:t>EMISION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exact" w:line="160"/>
        <w:ind w:left="320" w:right="-43"/>
      </w:pPr>
      <w:r>
        <w:pict>
          <v:shape type="#_x0000_t75" style="position:absolute;margin-left:41.9239pt;margin-top:-54.181pt;width:67.1932pt;height:43.3939pt;mso-position-horizontal-relative:page;mso-position-vertical-relative:paragraph;z-index:-238">
            <v:imagedata o:title="" r:id="rId4"/>
          </v:shape>
        </w:pict>
      </w:r>
      <w:r>
        <w:rPr>
          <w:rFonts w:cs="Arial" w:hAnsi="Arial" w:eastAsia="Arial" w:ascii="Arial"/>
          <w:color w:val="00892E"/>
          <w:spacing w:val="0"/>
          <w:w w:val="103"/>
          <w:sz w:val="15"/>
          <w:szCs w:val="15"/>
        </w:rPr>
        <w:t>PERIODO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ectPr>
          <w:type w:val="continuous"/>
          <w:pgSz w:w="12240" w:h="15840"/>
          <w:pgMar w:top="140" w:bottom="0" w:left="380" w:right="620"/>
          <w:cols w:num="2" w:equalWidth="off">
            <w:col w:w="1037" w:space="6133"/>
            <w:col w:w="4070"/>
          </w:cols>
        </w:sectPr>
      </w:pPr>
      <w:r>
        <w:pict>
          <v:group style="position:absolute;margin-left:24.7237pt;margin-top:60.57pt;width:549.171pt;height:50.358pt;mso-position-horizontal-relative:page;mso-position-vertical-relative:page;z-index:-243" coordorigin="494,1211" coordsize="10983,1007">
            <v:shape style="position:absolute;left:504;top:1223;width:3916;height:343" coordorigin="504,1223" coordsize="3916,343" path="m512,1494l513,1523,516,1544,523,1557,534,1565,552,1567,576,1566,608,1562,1620,1562,3873,1562,4172,1562,4262,1562,4328,1561,4390,1557,4420,1530,4420,1511,4417,1486,4417,1320,4417,1302,4416,1271,4414,1249,4407,1235,4396,1227,4378,1223,4352,1224,4317,1227,593,1228,587,1228,553,1229,530,1231,515,1236,507,1246,504,1262,507,1286,512,1318,511,1345,511,1462,512,1494xe" filled="t" fillcolor="#98C579" stroked="f">
              <v:path arrowok="t"/>
              <v:fill/>
            </v:shape>
            <v:shape style="position:absolute;left:511;top:1231;width:3916;height:343" coordorigin="511,1231" coordsize="3916,343" path="m600,1235l4324,1234,4359,1231,4385,1231,4402,1234,4414,1242,4420,1256,4423,1278,4423,1309,4423,1327,4424,1493,4427,1519,4427,1538,4423,1551,4334,1568,4269,1569,4179,1569,4047,1569,3880,1569,3682,1570,3459,1570,3215,1570,2957,1570,2689,1570,2416,1570,2145,1570,1880,1570,1626,1570,1389,1570,1175,1570,987,1570,832,1569,714,1569,640,1569,614,1569,582,1573,558,1574,541,1572,530,1565,523,1551,519,1530,518,1501,518,1469,518,1431,518,1399,518,1373,518,1353,518,1338,518,1329,518,1326,513,1293,511,1270,513,1254,521,1244,536,1238,560,1236,593,1235,600,1235xe" filled="f" stroked="t" strokeweight="1pt" strokecolor="#00892E">
              <v:path arrowok="t"/>
            </v:shape>
            <v:shape style="position:absolute;left:7495;top:1221;width:3968;height:346" coordorigin="7495,1221" coordsize="3968,346" path="m7495,1365l7495,1462,7495,1494,7496,1523,7500,1544,7507,1557,7518,1565,7535,1567,7559,1566,7591,1562,7970,1562,8379,1562,8877,1563,9422,1563,10233,1563,11211,1563,11302,1563,11397,1561,11457,1547,11463,1516,11461,1491,11461,1291,11461,1263,11458,1243,11451,1231,11439,1224,11420,1221,11391,1223,11353,1227,7584,1227,7566,1226,7538,1227,7519,1231,7507,1240,7501,1256,7497,1282,7495,1318,7495,1345,7495,1365xe" filled="t" fillcolor="#98C579" stroked="f">
              <v:path arrowok="t"/>
              <v:fill/>
            </v:shape>
            <v:shape style="position:absolute;left:7500;top:1225;width:3968;height:346" coordorigin="7500,1225" coordsize="3968,346" path="m7589,1230l11358,1230,11396,1226,11425,1225,11444,1227,11456,1234,11463,1247,11466,1267,11466,1295,11466,1305,11466,1495,11468,1520,11402,1565,11307,1566,11216,1566,11082,1566,10913,1567,10712,1567,10485,1567,10238,1567,9975,1567,9703,1567,9427,1566,9151,1566,8882,1566,8624,1566,8384,1566,8165,1566,7975,1566,7817,1566,7698,1566,7623,1566,7596,1566,7564,1569,7540,1570,7523,1568,7512,1561,7505,1547,7501,1527,7500,1497,7500,1465,7500,1427,7500,1395,7500,1369,7500,1349,7500,1334,7500,1322,7502,1285,7506,1259,7512,1243,7524,1234,7543,1230,7571,1230,7589,1230xe" filled="f" stroked="t" strokeweight="1pt" strokecolor="#00892E">
              <v:path arrowok="t"/>
            </v:shape>
            <v:shape style="position:absolute;left:508;top:1555;width:10951;height:646" coordorigin="508,1555" coordsize="10951,646" path="m513,2151l574,2187,690,2187,910,2188,1258,2188,1717,2189,2273,2190,2908,2191,3608,2192,4356,2193,5136,2194,5934,2196,6732,2197,7516,2198,8268,2199,8974,2200,9618,2200,10184,2201,10656,2201,11018,2201,11254,2201,11348,2200,11428,2192,11455,2122,11459,1654,11458,1626,11445,1564,11416,1555,11392,1557,11360,1561,598,1562,563,1563,538,1565,521,1570,512,1580,508,1596,509,1620,512,1653,512,1931,512,2065,512,2125,513,2151xe" filled="t" fillcolor="#98C579" stroked="f">
              <v:path arrowok="t"/>
              <v:fill/>
            </v:shape>
            <v:shape style="position:absolute;left:515;top:1563;width:10951;height:646" coordorigin="515,1563" coordsize="10951,646" path="m605,1570l11367,1569,11399,1564,11423,1563,11465,1634,11466,1662,11462,2129,11449,2192,11381,2207,11261,2208,11025,2209,10663,2209,10191,2208,9625,2208,8981,2207,8275,2206,7523,2205,6739,2204,5941,2203,5143,2202,4363,2201,3615,2200,2915,2198,2280,2197,1724,2197,1265,2196,917,2195,697,2195,620,2195,553,2193,519,2133,519,2109,519,2093,519,2073,519,2050,519,2025,519,1997,519,1969,519,1939,519,1909,519,1878,519,1848,519,1818,519,1790,519,1763,519,1739,519,1717,519,1698,519,1682,519,1663,519,1661,516,1627,515,1603,519,1587,528,1578,545,1572,571,1570,605,1570xe" filled="f" stroked="t" strokeweight="1pt" strokecolor="#00892E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00892E"/>
          <w:spacing w:val="0"/>
          <w:w w:val="103"/>
          <w:sz w:val="15"/>
          <w:szCs w:val="15"/>
        </w:rPr>
        <w:t>IDENTIFICACION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lineRule="exact" w:line="160"/>
        <w:sectPr>
          <w:type w:val="continuous"/>
          <w:pgSz w:w="12240" w:h="15840"/>
          <w:pgMar w:top="140" w:bottom="0" w:left="380" w:right="620"/>
        </w:sectPr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5"/>
        <w:ind w:left="309"/>
      </w:pPr>
      <w:r>
        <w:rPr>
          <w:rFonts w:cs="Arial" w:hAnsi="Arial" w:eastAsia="Arial" w:ascii="Arial"/>
          <w:color w:val="00892E"/>
          <w:spacing w:val="0"/>
          <w:w w:val="103"/>
          <w:sz w:val="15"/>
          <w:szCs w:val="15"/>
        </w:rPr>
        <w:t>NOMBRE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exact" w:line="160"/>
        <w:ind w:left="294" w:right="-43"/>
      </w:pPr>
      <w:r>
        <w:rPr>
          <w:rFonts w:cs="Arial" w:hAnsi="Arial" w:eastAsia="Arial" w:ascii="Arial"/>
          <w:color w:val="00892E"/>
          <w:spacing w:val="0"/>
          <w:w w:val="103"/>
          <w:sz w:val="15"/>
          <w:szCs w:val="15"/>
        </w:rPr>
        <w:t>PROGRAMA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71"/>
        <w:sectPr>
          <w:type w:val="continuous"/>
          <w:pgSz w:w="12240" w:h="15840"/>
          <w:pgMar w:top="140" w:bottom="0" w:left="380" w:right="620"/>
          <w:cols w:num="2" w:equalWidth="off">
            <w:col w:w="1202" w:space="5969"/>
            <w:col w:w="4069"/>
          </w:cols>
        </w:sectPr>
      </w:pPr>
      <w:r>
        <w:br w:type="column"/>
      </w:r>
      <w:r>
        <w:rPr>
          <w:rFonts w:cs="Arial" w:hAnsi="Arial" w:eastAsia="Arial" w:ascii="Arial"/>
          <w:color w:val="00892E"/>
          <w:spacing w:val="0"/>
          <w:w w:val="103"/>
          <w:sz w:val="15"/>
          <w:szCs w:val="15"/>
        </w:rPr>
        <w:t>CODIGO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2" w:hRule="exact"/>
        </w:trPr>
        <w:tc>
          <w:tcPr>
            <w:tcW w:w="8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FEFFFE"/>
            </w:tcBorders>
            <w:shd w:val="clear" w:color="auto" w:fill="00892E"/>
          </w:tcPr>
          <w:p>
            <w:pPr>
              <w:rPr>
                <w:rFonts w:cs="Arial" w:hAnsi="Arial" w:eastAsia="Arial" w:ascii="Arial"/>
                <w:sz w:val="15"/>
                <w:szCs w:val="15"/>
              </w:rPr>
              <w:jc w:val="left"/>
              <w:spacing w:before="66"/>
              <w:ind w:left="325"/>
            </w:pPr>
            <w:r>
              <w:rPr>
                <w:rFonts w:cs="Arial" w:hAnsi="Arial" w:eastAsia="Arial" w:ascii="Arial"/>
                <w:b/>
                <w:color w:val="FEFFFE"/>
                <w:w w:val="103"/>
                <w:sz w:val="15"/>
                <w:szCs w:val="15"/>
              </w:rPr>
              <w:t>CONCEP</w:t>
            </w:r>
            <w:r>
              <w:rPr>
                <w:rFonts w:cs="Arial" w:hAnsi="Arial" w:eastAsia="Arial" w:ascii="Arial"/>
                <w:b/>
                <w:color w:val="FEFFFE"/>
                <w:spacing w:val="-3"/>
                <w:w w:val="103"/>
                <w:sz w:val="15"/>
                <w:szCs w:val="15"/>
              </w:rPr>
              <w:t>T</w:t>
            </w:r>
            <w:r>
              <w:rPr>
                <w:rFonts w:cs="Arial" w:hAnsi="Arial" w:eastAsia="Arial" w:ascii="Arial"/>
                <w:b/>
                <w:color w:val="FEFFFE"/>
                <w:spacing w:val="0"/>
                <w:w w:val="103"/>
                <w:sz w:val="15"/>
                <w:szCs w:val="15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548" w:type="dxa"/>
            <w:tcBorders>
              <w:top w:val="nil" w:sz="6" w:space="0" w:color="auto"/>
              <w:left w:val="single" w:sz="8" w:space="0" w:color="FEFFFE"/>
              <w:bottom w:val="nil" w:sz="6" w:space="0" w:color="auto"/>
              <w:right w:val="nil" w:sz="6" w:space="0" w:color="auto"/>
            </w:tcBorders>
            <w:shd w:val="clear" w:color="auto" w:fill="00892E"/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54"/>
              <w:ind w:left="884" w:right="971"/>
            </w:pPr>
            <w:r>
              <w:rPr>
                <w:rFonts w:cs="Arial" w:hAnsi="Arial" w:eastAsia="Arial" w:ascii="Arial"/>
                <w:b/>
                <w:color w:val="FEFFFE"/>
                <w:spacing w:val="-4"/>
                <w:w w:val="99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b/>
                <w:color w:val="FEFFFE"/>
                <w:spacing w:val="8"/>
                <w:w w:val="98"/>
                <w:sz w:val="17"/>
                <w:szCs w:val="17"/>
              </w:rPr>
              <w:t>ALOR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1103" w:hRule="exact"/>
        </w:trPr>
        <w:tc>
          <w:tcPr>
            <w:tcW w:w="8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00892E"/>
            </w:tcBorders>
          </w:tcPr>
          <w:p/>
        </w:tc>
        <w:tc>
          <w:tcPr>
            <w:tcW w:w="2548" w:type="dxa"/>
            <w:tcBorders>
              <w:top w:val="nil" w:sz="6" w:space="0" w:color="auto"/>
              <w:left w:val="single" w:sz="8" w:space="0" w:color="00892E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type w:val="continuous"/>
          <w:pgSz w:w="12240" w:h="15840"/>
          <w:pgMar w:top="140" w:bottom="0" w:left="380" w:right="620"/>
        </w:sectPr>
      </w:pP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lineRule="exact" w:line="180"/>
        <w:ind w:left="457" w:right="-45"/>
      </w:pPr>
      <w:r>
        <w:pict>
          <v:group style="position:absolute;margin-left:23.9239pt;margin-top:-75.4182pt;width:551.458pt;height:143.074pt;mso-position-horizontal-relative:page;mso-position-vertical-relative:paragraph;z-index:-241" coordorigin="478,-1508" coordsize="11029,2861">
            <v:shape style="position:absolute;left:5897;top:-109;width:5650;height:312" coordorigin="5897,-109" coordsize="5650,312" path="m11468,78l11464,38,11453,8,11419,-31,11381,-49,11348,-54,10622,-54,9968,-55,9383,-56,8862,-56,8402,-57,7999,-57,7649,-58,7347,-58,7091,-58,6875,-59,6696,-59,6551,-59,6343,-59,6221,-60,6153,-60,6107,-60,6106,-60,6075,-57,6050,-47,6031,-32,6016,-14,6006,7,5999,29,5995,51,5994,72,5993,89,5994,103,5995,111,5995,113,5995,203,11468,203,11468,78xe" filled="t" fillcolor="#00892E" stroked="f">
              <v:path arrowok="t"/>
              <v:fill/>
            </v:shape>
            <v:shape style="position:absolute;left:5988;top:-60;width:5484;height:1388" coordorigin="5988,-60" coordsize="5484,1388" path="m5988,996l5989,1188,5989,1207,5989,1239,5991,1269,5994,1292,6000,1308,6010,1318,6026,1325,6047,1327,6075,1328,6112,1327,6424,1326,6647,1326,6916,1326,7224,1326,7563,1325,7926,1325,8304,1325,8692,1324,9080,1324,9461,1323,9828,1323,10173,1323,10488,1323,10766,1322,11179,1322,11367,1322,11402,1322,11463,1290,11472,1238,11472,92,11467,16,11427,-32,11348,-59,10823,-59,10255,-59,9564,-60,8808,-60,6519,-60,6337,-60,6213,-59,6130,-58,6068,-55,6007,-25,5993,41,5989,240,5989,374,5989,529,5989,774,5988,996xe" filled="t" fillcolor="#98C579" stroked="f">
              <v:path arrowok="t"/>
              <v:fill/>
            </v:shape>
            <v:shape style="position:absolute;left:5994;top:-60;width:5484;height:1388" coordorigin="5994,-60" coordsize="5484,1388" path="m11354,-59l11412,-40,11460,-12,11476,36,11478,92,11478,113,11478,1238,11469,1290,11433,1319,11373,1322,11358,1322,11305,1322,11185,1322,11004,1322,10771,1322,10494,1323,10179,1323,9834,1323,9467,1323,9086,1324,8697,1324,8310,1325,7931,1325,7568,1325,7229,1326,6921,1326,6652,1326,6430,1326,6262,1327,6155,1327,6081,1328,6053,1327,6000,1292,5995,1207,5994,1112,5994,996,5994,927,5994,852,5994,774,5994,693,5995,611,5995,529,5995,450,5995,374,5995,304,5995,240,5995,138,5995,74,6002,13,6035,-46,6101,-57,6219,-59,6343,-60,6525,-60,6759,-60,7036,-60,7349,-60,7691,-60,8054,-60,8431,-60,8814,-60,9196,-60,9570,-60,9927,-59,10261,-59,10564,-59,10829,-59,11047,-59,11213,-59,11318,-59,11354,-59xe" filled="f" stroked="t" strokeweight="1pt" strokecolor="#00892E">
              <v:path arrowok="t"/>
            </v:shape>
            <v:shape style="position:absolute;left:8962;top:177;width:0;height:1154" coordorigin="8962,177" coordsize="0,1154" path="m8962,177l8962,1332e" filled="f" stroked="t" strokeweight="0.84pt" strokecolor="#00892E">
              <v:path arrowok="t"/>
            </v:shape>
            <v:shape style="position:absolute;left:488;top:-63;width:5402;height:1406" coordorigin="488,-63" coordsize="5402,1406" path="m498,812l498,953,498,1017,498,1074,499,1123,499,1163,500,1193,502,1238,503,1265,506,1288,510,1306,524,1330,549,1342,567,1343,589,1342,616,1339,648,1335,686,1329,5718,1329,5737,1330,5775,1331,5805,1331,5859,1316,5876,1267,5879,1207,5880,1149,5881,1057,5882,998,5884,933,5885,862,5886,788,5887,711,5888,633,5889,555,5889,478,5890,403,5891,332,5891,267,5891,207,5891,156,5889,80,5887,30,5875,-31,5824,-62,5801,-63,5772,-63,5737,-61,5696,-59,5661,-59,5560,-59,5400,-58,5189,-58,4933,-57,4640,-57,4318,-56,3972,-55,3611,-55,3241,-54,2870,-53,2505,-52,2152,-52,1820,-51,1515,-50,1245,-50,1017,-49,837,-49,713,-49,632,-49,596,-48,566,-48,542,-45,523,-42,508,-36,498,-28,492,-17,489,-2,488,16,491,38,495,66,500,98,500,155,500,196,499,246,499,304,499,368,498,437,498,509,498,585,498,737,498,812xe" filled="t" fillcolor="#98C579" stroked="f">
              <v:path arrowok="t"/>
              <v:fill/>
            </v:shape>
            <v:shape style="position:absolute;left:491;top:-63;width:5402;height:1406" coordorigin="491,-63" coordsize="5402,1406" path="m5699,-59l5740,-61,5775,-63,5803,-63,5826,-62,5870,-43,5887,5,5891,60,5893,113,5894,207,5894,267,5893,332,5893,403,5892,478,5891,555,5890,633,5889,711,5888,788,5887,862,5886,933,5885,998,5884,1057,5883,1107,5882,1181,5881,1241,5876,1289,5831,1329,5777,1331,5740,1330,5721,1329,688,1329,651,1335,619,1339,592,1342,570,1343,552,1342,513,1306,504,1238,503,1193,501,1123,501,1074,501,1017,500,953,500,885,500,812,500,737,500,661,501,585,501,509,501,437,501,368,502,304,502,246,502,196,503,125,503,98,497,66,493,38,491,16,491,-2,494,-17,501,-28,511,-36,525,-42,544,-45,569,-48,599,-48,634,-49,655,-49,716,-49,840,-49,1019,-49,1248,-50,1518,-50,1823,-51,2155,-52,2507,-52,2873,-53,3244,-54,3613,-55,3975,-55,4320,-56,4643,-57,4936,-57,5192,-58,5403,-58,5563,-59,5664,-59,5699,-59xe" filled="f" stroked="t" strokeweight="1pt" strokecolor="#00892E">
              <v:path arrowok="t"/>
            </v:shape>
            <v:shape style="position:absolute;left:492;top:-1498;width:10999;height:1392" coordorigin="492,-1498" coordsize="10999,1392" path="m498,-637l498,-496,498,-433,498,-376,499,-326,499,-286,500,-256,502,-212,503,-184,506,-162,510,-144,524,-119,549,-108,567,-106,589,-107,616,-110,648,-114,686,-120,11329,-120,11348,-119,11386,-118,11416,-119,11440,-121,11457,-125,11470,-133,11479,-145,11484,-161,11488,-182,11489,-209,11490,-242,11490,-297,11489,-337,11489,-386,11489,-442,11488,-504,11488,-571,11488,-642,11488,-715,11487,-790,11487,-939,11487,-1078,11488,-1142,11488,-1199,11488,-1249,11489,-1291,11491,-1359,11491,-1389,11491,-1414,11488,-1434,11482,-1449,11474,-1461,11462,-1469,11445,-1474,11424,-1477,11398,-1477,11365,-1477,11326,-1476,11250,-1476,11032,-1476,10688,-1477,10233,-1478,9684,-1479,9054,-1480,8361,-1482,7620,-1483,6847,-1485,6056,-1486,5264,-1488,4486,-1489,3739,-1491,3036,-1492,2395,-1494,1831,-1495,1359,-1496,994,-1497,754,-1498,652,-1498,648,-1498,610,-1498,578,-1498,552,-1497,532,-1494,516,-1488,505,-1481,497,-1470,493,-1455,492,-1437,493,-1413,496,-1385,500,-1351,500,-1294,500,-1253,499,-1203,499,-1145,499,-1082,498,-1013,498,-940,498,-865,498,-712,498,-637xe" filled="t" fillcolor="#98C579" stroked="f">
              <v:path arrowok="t"/>
              <v:fill/>
            </v:shape>
            <v:shape style="position:absolute;left:498;top:-1498;width:10999;height:1392" coordorigin="498,-1498" coordsize="10999,1392" path="m11332,-1476l11371,-1477,11404,-1477,11430,-1477,11451,-1474,11468,-1469,11480,-1461,11488,-1449,11494,-1434,11497,-1414,11498,-1389,11497,-1359,11496,-1323,11495,-1291,11495,-1249,11494,-1199,11494,-1142,11493,-1078,11493,-1010,11493,-939,11493,-865,11494,-790,11494,-715,11494,-642,11494,-571,11495,-504,11495,-442,11495,-386,11495,-337,11496,-297,11496,-249,11496,-242,11495,-209,11494,-182,11491,-161,11485,-145,11476,-133,11464,-125,11446,-121,11422,-119,11392,-118,11354,-119,11335,-120,692,-120,654,-114,622,-110,596,-107,573,-106,555,-108,516,-144,508,-212,506,-256,505,-326,504,-376,504,-433,504,-496,504,-565,504,-637,504,-712,504,-788,504,-865,504,-940,505,-1013,505,-1082,505,-1145,505,-1203,506,-1253,506,-1325,506,-1351,502,-1385,499,-1413,498,-1437,499,-1455,504,-1470,511,-1481,522,-1488,538,-1494,558,-1497,584,-1498,616,-1498,654,-1498,659,-1498,760,-1498,1001,-1497,1365,-1496,1837,-1495,2401,-1494,3042,-1492,3745,-1491,4492,-1489,5270,-1488,6062,-1486,6853,-1485,7626,-1483,8368,-1482,9060,-1480,9690,-1479,10239,-1478,10694,-1477,11038,-1476,11256,-1476,11332,-1476xe" filled="f" stroked="t" strokeweight="1pt" strokecolor="#00892E">
              <v:path arrowok="t"/>
            </v:shape>
            <v:shape style="position:absolute;left:11014;top:287;width:225;height:166" coordorigin="11014,287" coordsize="225,166" path="m11039,287l11025,288,11014,297,11016,325,11016,423,11020,448,11043,453,11069,453,11118,453,11171,453,11193,453,11209,453,11215,452,11237,448,11238,428,11238,314,11234,292,11210,287,11039,287xe" filled="t" fillcolor="#FEFFFE" stroked="f">
              <v:path arrowok="t"/>
              <v:fill/>
            </v:shape>
            <v:shape style="position:absolute;left:11014;top:287;width:225;height:166" coordorigin="11014,287" coordsize="225,166" path="m11039,287l11210,287,11234,292,11238,314,11238,319,11238,428,11237,448,11215,452,11193,453,11171,453,11145,453,11118,453,11091,453,11069,453,11052,453,11044,453,11020,448,11016,423,11016,325,11014,297,11025,288,11039,287xe" filled="f" stroked="t" strokeweight="1pt" strokecolor="#00892E">
              <v:path arrowok="t"/>
            </v:shape>
            <v:shape style="position:absolute;left:11012;top:533;width:225;height:166" coordorigin="11012,533" coordsize="225,166" path="m11037,533l11023,535,11012,543,11015,571,11015,669,11018,694,11042,699,11067,699,11116,699,11169,700,11192,699,11207,699,11213,699,11236,694,11237,674,11237,560,11233,538,11209,533,11037,533xe" filled="t" fillcolor="#FEFFFE" stroked="f">
              <v:path arrowok="t"/>
              <v:fill/>
            </v:shape>
            <v:shape style="position:absolute;left:11012;top:533;width:225;height:166" coordorigin="11012,533" coordsize="225,166" path="m11037,533l11209,533,11233,538,11237,560,11237,565,11237,674,11236,694,11213,699,11192,699,11169,700,11144,700,11116,699,11090,699,11067,699,11050,699,11042,699,11018,694,11015,669,11015,571,11012,543,11023,535,11037,533xe" filled="f" stroked="t" strokeweight="1pt" strokecolor="#00892E">
              <v:path arrowok="t"/>
            </v:shape>
            <v:shape style="position:absolute;left:11014;top:784;width:225;height:166" coordorigin="11014,784" coordsize="225,166" path="m11039,784l11025,786,11014,794,11016,822,11016,920,11020,945,11043,950,11069,950,11118,950,11171,950,11193,950,11209,950,11215,949,11237,945,11238,925,11238,811,11234,789,11210,784,11039,784xe" filled="t" fillcolor="#FEFFFE" stroked="f">
              <v:path arrowok="t"/>
              <v:fill/>
            </v:shape>
            <v:shape style="position:absolute;left:11014;top:784;width:225;height:166" coordorigin="11014,784" coordsize="225,166" path="m11039,784l11210,784,11234,789,11238,811,11238,816,11238,925,11237,945,11215,949,11193,950,11171,950,11145,950,11118,950,11091,950,11069,950,11052,950,11044,950,11020,945,11016,920,11016,822,11014,794,11025,786,11039,784xe" filled="f" stroked="t" strokeweight="1pt" strokecolor="#00892E">
              <v:path arrowok="t"/>
            </v:shape>
            <v:shape style="position:absolute;left:11015;top:1035;width:225;height:166" coordorigin="11015,1035" coordsize="225,166" path="m11040,1035l11026,1037,11015,1045,11018,1073,11018,1171,11021,1196,11045,1201,11070,1201,11119,1201,11172,1201,11195,1201,11210,1201,11216,1200,11239,1196,11240,1176,11240,1062,11236,1040,11212,1035,11040,1035xe" filled="t" fillcolor="#FEFFFE" stroked="f">
              <v:path arrowok="t"/>
              <v:fill/>
            </v:shape>
            <v:shape style="position:absolute;left:11015;top:1035;width:225;height:166" coordorigin="11015,1035" coordsize="225,166" path="m11040,1035l11212,1035,11236,1040,11240,1062,11240,1067,11240,1176,11239,1196,11216,1200,11195,1201,11172,1201,11147,1201,11119,1201,11093,1201,11070,1201,11053,1201,11045,1201,11021,1196,11018,1171,11018,1073,11015,1045,11026,1037,11040,1035xe" filled="f" stroked="t" strokeweight="1pt" strokecolor="#00892E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00892E"/>
          <w:spacing w:val="8"/>
          <w:w w:val="100"/>
          <w:position w:val="-1"/>
          <w:sz w:val="17"/>
          <w:szCs w:val="17"/>
        </w:rPr>
        <w:t>OBSE</w:t>
      </w:r>
      <w:r>
        <w:rPr>
          <w:rFonts w:cs="Arial" w:hAnsi="Arial" w:eastAsia="Arial" w:ascii="Arial"/>
          <w:b/>
          <w:color w:val="00892E"/>
          <w:spacing w:val="5"/>
          <w:w w:val="100"/>
          <w:position w:val="-1"/>
          <w:sz w:val="17"/>
          <w:szCs w:val="17"/>
        </w:rPr>
        <w:t>R</w:t>
      </w:r>
      <w:r>
        <w:rPr>
          <w:rFonts w:cs="Arial" w:hAnsi="Arial" w:eastAsia="Arial" w:ascii="Arial"/>
          <w:b/>
          <w:color w:val="00892E"/>
          <w:spacing w:val="-4"/>
          <w:w w:val="100"/>
          <w:position w:val="-1"/>
          <w:sz w:val="17"/>
          <w:szCs w:val="17"/>
        </w:rPr>
        <w:t>V</w:t>
      </w:r>
      <w:r>
        <w:rPr>
          <w:rFonts w:cs="Arial" w:hAnsi="Arial" w:eastAsia="Arial" w:ascii="Arial"/>
          <w:b/>
          <w:color w:val="00892E"/>
          <w:spacing w:val="8"/>
          <w:w w:val="100"/>
          <w:position w:val="-1"/>
          <w:sz w:val="17"/>
          <w:szCs w:val="17"/>
        </w:rPr>
        <w:t>ACIONES: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85"/>
        <w:ind w:right="-45"/>
      </w:pPr>
      <w:r>
        <w:br w:type="column"/>
      </w:r>
      <w:r>
        <w:rPr>
          <w:rFonts w:cs="Arial" w:hAnsi="Arial" w:eastAsia="Arial" w:ascii="Arial"/>
          <w:b/>
          <w:color w:val="FEFFFE"/>
          <w:spacing w:val="-4"/>
          <w:w w:val="100"/>
          <w:sz w:val="17"/>
          <w:szCs w:val="17"/>
        </w:rPr>
        <w:t>P</w:t>
      </w:r>
      <w:r>
        <w:rPr>
          <w:rFonts w:cs="Arial" w:hAnsi="Arial" w:eastAsia="Arial" w:ascii="Arial"/>
          <w:b/>
          <w:color w:val="FEFFFE"/>
          <w:spacing w:val="8"/>
          <w:w w:val="100"/>
          <w:sz w:val="17"/>
          <w:szCs w:val="17"/>
        </w:rPr>
        <w:t>AGUES</w:t>
      </w:r>
      <w:r>
        <w:rPr>
          <w:rFonts w:cs="Arial" w:hAnsi="Arial" w:eastAsia="Arial" w:ascii="Arial"/>
          <w:b/>
          <w:color w:val="FEFFFE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color w:val="FEFFFE"/>
          <w:spacing w:val="8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color w:val="FEFFFE"/>
          <w:spacing w:val="8"/>
          <w:w w:val="100"/>
          <w:sz w:val="17"/>
          <w:szCs w:val="17"/>
        </w:rPr>
        <w:t>HAS</w:t>
      </w:r>
      <w:r>
        <w:rPr>
          <w:rFonts w:cs="Arial" w:hAnsi="Arial" w:eastAsia="Arial" w:ascii="Arial"/>
          <w:b/>
          <w:color w:val="FEFFFE"/>
          <w:spacing w:val="-4"/>
          <w:w w:val="100"/>
          <w:sz w:val="17"/>
          <w:szCs w:val="17"/>
        </w:rPr>
        <w:t>T</w:t>
      </w:r>
      <w:r>
        <w:rPr>
          <w:rFonts w:cs="Arial" w:hAnsi="Arial" w:eastAsia="Arial" w:ascii="Arial"/>
          <w:b/>
          <w:color w:val="FEFFFE"/>
          <w:spacing w:val="8"/>
          <w:w w:val="100"/>
          <w:sz w:val="17"/>
          <w:szCs w:val="17"/>
        </w:rPr>
        <w:t>A: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98"/>
        <w:sectPr>
          <w:type w:val="continuous"/>
          <w:pgSz w:w="12240" w:h="15840"/>
          <w:pgMar w:top="140" w:bottom="0" w:left="380" w:right="620"/>
          <w:cols w:num="3" w:equalWidth="off">
            <w:col w:w="2093" w:space="4199"/>
            <w:col w:w="1598" w:space="1623"/>
            <w:col w:w="1727"/>
          </w:cols>
        </w:sectPr>
      </w:pPr>
      <w:r>
        <w:br w:type="column"/>
      </w:r>
      <w:r>
        <w:rPr>
          <w:rFonts w:cs="Arial" w:hAnsi="Arial" w:eastAsia="Arial" w:ascii="Arial"/>
          <w:b/>
          <w:color w:val="FEFFFE"/>
          <w:spacing w:val="-4"/>
          <w:w w:val="100"/>
          <w:sz w:val="17"/>
          <w:szCs w:val="17"/>
        </w:rPr>
        <w:t>V</w:t>
      </w:r>
      <w:r>
        <w:rPr>
          <w:rFonts w:cs="Arial" w:hAnsi="Arial" w:eastAsia="Arial" w:ascii="Arial"/>
          <w:b/>
          <w:color w:val="FEFFFE"/>
          <w:spacing w:val="8"/>
          <w:w w:val="100"/>
          <w:sz w:val="17"/>
          <w:szCs w:val="17"/>
        </w:rPr>
        <w:t>ALOR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40" w:bottom="0" w:left="380" w:right="620"/>
        </w:sectPr>
      </w:pPr>
      <w:r>
        <w:rPr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3"/>
          <w:szCs w:val="23"/>
        </w:rPr>
        <w:jc w:val="center"/>
        <w:ind w:left="3095" w:right="936"/>
      </w:pPr>
      <w:r>
        <w:rPr>
          <w:rFonts w:cs="Arial" w:hAnsi="Arial" w:eastAsia="Arial" w:ascii="Arial"/>
          <w:b/>
          <w:color w:val="00892E"/>
          <w:spacing w:val="14"/>
          <w:w w:val="110"/>
          <w:sz w:val="23"/>
          <w:szCs w:val="23"/>
        </w:rPr>
        <w:t>VOLANT</w:t>
      </w:r>
      <w:r>
        <w:rPr>
          <w:rFonts w:cs="Arial" w:hAnsi="Arial" w:eastAsia="Arial" w:ascii="Arial"/>
          <w:b/>
          <w:color w:val="00892E"/>
          <w:spacing w:val="0"/>
          <w:w w:val="110"/>
          <w:sz w:val="23"/>
          <w:szCs w:val="23"/>
        </w:rPr>
        <w:t>E</w:t>
      </w:r>
      <w:r>
        <w:rPr>
          <w:rFonts w:cs="Arial" w:hAnsi="Arial" w:eastAsia="Arial" w:ascii="Arial"/>
          <w:b/>
          <w:color w:val="00892E"/>
          <w:spacing w:val="0"/>
          <w:w w:val="110"/>
          <w:sz w:val="23"/>
          <w:szCs w:val="23"/>
        </w:rPr>
        <w:t> </w:t>
      </w:r>
      <w:r>
        <w:rPr>
          <w:rFonts w:cs="Arial" w:hAnsi="Arial" w:eastAsia="Arial" w:ascii="Arial"/>
          <w:b/>
          <w:color w:val="00892E"/>
          <w:spacing w:val="44"/>
          <w:w w:val="110"/>
          <w:sz w:val="23"/>
          <w:szCs w:val="23"/>
        </w:rPr>
        <w:t> </w:t>
      </w:r>
      <w:r>
        <w:rPr>
          <w:rFonts w:cs="Arial" w:hAnsi="Arial" w:eastAsia="Arial" w:ascii="Arial"/>
          <w:b/>
          <w:color w:val="00892E"/>
          <w:spacing w:val="13"/>
          <w:w w:val="111"/>
          <w:sz w:val="23"/>
          <w:szCs w:val="23"/>
        </w:rPr>
        <w:t>WEB</w:t>
      </w:r>
      <w:r>
        <w:rPr>
          <w:rFonts w:cs="Arial" w:hAnsi="Arial" w:eastAsia="Arial" w:ascii="Arial"/>
          <w:color w:val="000000"/>
          <w:spacing w:val="0"/>
          <w:w w:val="100"/>
          <w:sz w:val="23"/>
          <w:szCs w:val="23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20"/>
        <w:ind w:left="2305" w:right="-37"/>
      </w:pPr>
      <w:r>
        <w:rPr>
          <w:rFonts w:cs="Arial" w:hAnsi="Arial" w:eastAsia="Arial" w:ascii="Arial"/>
          <w:color w:val="00892E"/>
          <w:spacing w:val="13"/>
          <w:w w:val="108"/>
          <w:sz w:val="22"/>
          <w:szCs w:val="22"/>
        </w:rPr>
        <w:t>UNIVERSIDA</w:t>
      </w:r>
      <w:r>
        <w:rPr>
          <w:rFonts w:cs="Arial" w:hAnsi="Arial" w:eastAsia="Arial" w:ascii="Arial"/>
          <w:color w:val="00892E"/>
          <w:spacing w:val="0"/>
          <w:w w:val="108"/>
          <w:sz w:val="22"/>
          <w:szCs w:val="22"/>
        </w:rPr>
        <w:t>D</w:t>
      </w:r>
      <w:r>
        <w:rPr>
          <w:rFonts w:cs="Arial" w:hAnsi="Arial" w:eastAsia="Arial" w:ascii="Arial"/>
          <w:color w:val="00892E"/>
          <w:spacing w:val="31"/>
          <w:w w:val="108"/>
          <w:sz w:val="22"/>
          <w:szCs w:val="22"/>
        </w:rPr>
        <w:t> </w:t>
      </w:r>
      <w:r>
        <w:rPr>
          <w:rFonts w:cs="Arial" w:hAnsi="Arial" w:eastAsia="Arial" w:ascii="Arial"/>
          <w:color w:val="00892E"/>
          <w:spacing w:val="12"/>
          <w:w w:val="100"/>
          <w:sz w:val="22"/>
          <w:szCs w:val="22"/>
        </w:rPr>
        <w:t>SIMO</w:t>
      </w:r>
      <w:r>
        <w:rPr>
          <w:rFonts w:cs="Arial" w:hAnsi="Arial" w:eastAsia="Arial" w:ascii="Arial"/>
          <w:color w:val="00892E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892E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892E"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892E"/>
          <w:spacing w:val="12"/>
          <w:w w:val="109"/>
          <w:sz w:val="22"/>
          <w:szCs w:val="22"/>
        </w:rPr>
        <w:t>BOLI</w:t>
      </w:r>
      <w:r>
        <w:rPr>
          <w:rFonts w:cs="Arial" w:hAnsi="Arial" w:eastAsia="Arial" w:ascii="Arial"/>
          <w:color w:val="00892E"/>
          <w:spacing w:val="-6"/>
          <w:w w:val="109"/>
          <w:sz w:val="22"/>
          <w:szCs w:val="22"/>
        </w:rPr>
        <w:t>V</w:t>
      </w:r>
      <w:r>
        <w:rPr>
          <w:rFonts w:cs="Arial" w:hAnsi="Arial" w:eastAsia="Arial" w:ascii="Arial"/>
          <w:color w:val="00892E"/>
          <w:spacing w:val="12"/>
          <w:w w:val="109"/>
          <w:sz w:val="22"/>
          <w:szCs w:val="22"/>
        </w:rPr>
        <w:t>AR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200"/>
        <w:ind w:left="3134"/>
      </w:pPr>
      <w:r>
        <w:rPr>
          <w:rFonts w:cs="Arial" w:hAnsi="Arial" w:eastAsia="Arial" w:ascii="Arial"/>
          <w:color w:val="00892E"/>
          <w:spacing w:val="10"/>
          <w:w w:val="100"/>
          <w:sz w:val="19"/>
          <w:szCs w:val="19"/>
        </w:rPr>
        <w:t>NI</w:t>
      </w:r>
      <w:r>
        <w:rPr>
          <w:rFonts w:cs="Arial" w:hAnsi="Arial" w:eastAsia="Arial" w:ascii="Arial"/>
          <w:color w:val="00892E"/>
          <w:spacing w:val="-13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00892E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00892E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0892E"/>
          <w:spacing w:val="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0892E"/>
          <w:spacing w:val="10"/>
          <w:w w:val="110"/>
          <w:sz w:val="19"/>
          <w:szCs w:val="19"/>
        </w:rPr>
        <w:t>890.104.633-9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4"/>
        <w:ind w:left="2"/>
      </w:pPr>
      <w:r>
        <w:br w:type="column"/>
      </w:r>
      <w:r>
        <w:rPr>
          <w:rFonts w:cs="Arial" w:hAnsi="Arial" w:eastAsia="Arial" w:ascii="Arial"/>
          <w:b/>
          <w:color w:val="00892E"/>
          <w:spacing w:val="0"/>
          <w:w w:val="100"/>
          <w:sz w:val="19"/>
          <w:szCs w:val="19"/>
        </w:rPr>
        <w:t>No.</w:t>
      </w:r>
      <w:r>
        <w:rPr>
          <w:rFonts w:cs="Arial" w:hAnsi="Arial" w:eastAsia="Arial" w:ascii="Arial"/>
          <w:b/>
          <w:color w:val="00892E"/>
          <w:spacing w:val="5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0892E"/>
          <w:spacing w:val="0"/>
          <w:w w:val="100"/>
          <w:sz w:val="19"/>
          <w:szCs w:val="19"/>
        </w:rPr>
        <w:t>DE</w:t>
      </w:r>
      <w:r>
        <w:rPr>
          <w:rFonts w:cs="Arial" w:hAnsi="Arial" w:eastAsia="Arial" w:ascii="Arial"/>
          <w:b/>
          <w:color w:val="00892E"/>
          <w:spacing w:val="5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0892E"/>
          <w:spacing w:val="0"/>
          <w:w w:val="100"/>
          <w:sz w:val="19"/>
          <w:szCs w:val="19"/>
        </w:rPr>
        <w:t>REFERENCIA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1"/>
      </w:pPr>
      <w:r>
        <w:pict>
          <v:group style="position:absolute;margin-left:24.5918pt;margin-top:-8.25571pt;width:548.937pt;height:95.4724pt;mso-position-horizontal-relative:page;mso-position-vertical-relative:paragraph;z-index:-240" coordorigin="492,-165" coordsize="10979,1909">
            <v:shape style="position:absolute;left:504;top:757;width:3916;height:343" coordorigin="504,757" coordsize="3916,343" path="m512,1027l513,1057,516,1077,523,1091,534,1098,552,1100,576,1099,608,1095,1620,1096,3873,1095,4172,1095,4262,1095,4328,1094,4390,1091,4420,1064,4420,1045,4417,1019,4417,853,4417,835,4416,804,4414,782,4407,768,4396,760,4378,757,4352,757,4317,760,593,761,587,761,553,762,530,764,515,770,507,780,504,796,507,819,512,852,511,879,511,995,512,1027xe" filled="t" fillcolor="#98C579" stroked="f">
              <v:path arrowok="t"/>
              <v:fill/>
            </v:shape>
            <v:shape style="position:absolute;left:7488;top:757;width:3973;height:343" coordorigin="7488,757" coordsize="3973,343" path="m7495,1027l7496,1057,7500,1077,7507,1091,7518,1098,7535,1100,7559,1099,7591,1095,7970,1096,8379,1096,8877,1096,9422,1096,10480,1097,11211,1096,11302,1096,11368,1095,11430,1092,11461,1065,11460,1046,11457,1020,11457,855,11457,837,11456,812,11454,792,11449,778,11440,768,11426,762,11407,758,11380,757,11345,758,11301,760,7577,761,7570,761,7537,762,7513,764,7498,770,7490,780,7488,796,7490,819,7495,852,7495,879,7495,995,7495,1027xe" filled="t" fillcolor="#98C579" stroked="f">
              <v:path arrowok="t"/>
              <v:fill/>
            </v:shape>
            <v:shape style="position:absolute;left:7488;top:747;width:3973;height:343" coordorigin="7488,747" coordsize="3973,343" path="m7577,751l11301,750,11345,748,11380,747,11407,748,11426,751,11440,757,11449,768,11454,782,11456,801,11457,826,11457,844,11457,1010,11460,1036,11461,1054,11457,1068,11368,1085,11302,1086,11211,1086,11077,1086,10908,1086,10707,1086,10480,1086,10233,1086,9970,1086,9698,1086,9422,1086,9146,1086,8877,1086,8619,1086,8379,1085,8160,1085,7970,1085,7812,1085,7693,1085,7618,1085,7591,1085,7559,1089,7535,1090,7518,1088,7507,1080,7500,1067,7496,1046,7495,1017,7495,985,7495,946,7495,914,7495,888,7495,868,7495,854,7495,845,7495,841,7490,809,7488,785,7490,769,7498,759,7513,754,7537,752,7570,751,7577,751xe" filled="f" stroked="t" strokeweight="1pt" strokecolor="#00892E">
              <v:path arrowok="t"/>
            </v:shape>
            <v:shape style="position:absolute;left:508;top:1089;width:10951;height:646" coordorigin="508,1089" coordsize="10951,646" path="m513,1685l574,1720,690,1721,910,1721,1258,1722,1717,1722,2273,1723,2908,1724,3608,1725,4356,1727,5136,1728,5934,1729,6732,1730,7516,1731,8268,1732,8974,1733,9618,1734,10184,1734,10656,1734,11018,1734,11254,1734,11348,1733,11428,1726,11455,1655,11459,1188,11458,1160,11445,1098,11416,1089,11392,1090,11360,1094,598,1096,563,1096,538,1098,521,1103,512,1113,508,1129,509,1153,512,1186,512,1465,512,1598,512,1658,513,1685xe" filled="t" fillcolor="#98C579" stroked="f">
              <v:path arrowok="t"/>
              <v:fill/>
            </v:shape>
            <v:shape style="position:absolute;left:502;top:757;width:3916;height:343" coordorigin="502,757" coordsize="3916,343" path="m591,761l4315,760,4350,757,4375,757,4393,760,4405,768,4411,782,4414,804,4414,835,4414,853,4415,1019,4418,1045,4418,1064,4414,1077,4325,1094,4260,1095,4169,1095,4038,1095,3871,1095,3673,1096,3449,1096,3206,1096,2948,1096,2680,1096,2407,1096,2136,1096,1871,1096,1617,1096,1380,1096,1165,1096,978,1096,823,1096,705,1096,631,1095,605,1095,573,1099,549,1100,532,1098,520,1091,514,1077,510,1057,509,1027,509,995,508,957,508,925,509,899,509,879,509,864,509,855,509,852,504,819,502,796,504,780,512,770,527,764,551,762,584,761,591,761xe" filled="f" stroked="t" strokeweight="1pt" strokecolor="#00892E">
              <v:path arrowok="t"/>
            </v:shape>
            <v:shape style="position:absolute;left:505;top:1089;width:10951;height:646" coordorigin="505,1089" coordsize="10951,646" path="m595,1096l11357,1094,11389,1090,11413,1089,11455,1160,11456,1188,11452,1655,11439,1717,11371,1732,11251,1734,11015,1734,10653,1734,10181,1734,9616,1734,8972,1733,8266,1732,7513,1731,6729,1730,5931,1729,5134,1728,4353,1727,3605,1725,2905,1724,2270,1723,1715,1722,1255,1722,907,1721,687,1721,610,1720,543,1718,509,1658,509,1635,509,1618,509,1598,509,1576,509,1550,509,1523,509,1494,509,1465,509,1434,509,1404,509,1374,509,1344,509,1316,509,1289,509,1265,510,1242,510,1223,510,1208,510,1189,510,1186,506,1153,505,1129,509,1113,518,1103,535,1098,561,1096,595,1096xe" filled="f" stroked="t" strokeweight="1pt" strokecolor="#00892E">
              <v:path arrowok="t"/>
            </v:shape>
            <v:shape type="#_x0000_t75" style="position:absolute;left:863;top:-165;width:1344;height:868">
              <v:imagedata o:title="" r:id="rId5"/>
            </v:shape>
            <w10:wrap type="none"/>
          </v:group>
        </w:pict>
      </w:r>
      <w:r>
        <w:rPr>
          <w:rFonts w:cs="Arial" w:hAnsi="Arial" w:eastAsia="Arial" w:ascii="Arial"/>
          <w:color w:val="00892E"/>
          <w:spacing w:val="0"/>
          <w:w w:val="100"/>
          <w:sz w:val="18"/>
          <w:szCs w:val="18"/>
        </w:rPr>
        <w:t>BANCO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11"/>
      </w:pPr>
      <w:r>
        <w:rPr>
          <w:rFonts w:cs="Arial" w:hAnsi="Arial" w:eastAsia="Arial" w:ascii="Arial"/>
          <w:color w:val="00892E"/>
          <w:spacing w:val="0"/>
          <w:w w:val="100"/>
          <w:sz w:val="17"/>
          <w:szCs w:val="17"/>
        </w:rPr>
        <w:t>CUEN</w:t>
      </w:r>
      <w:r>
        <w:rPr>
          <w:rFonts w:cs="Arial" w:hAnsi="Arial" w:eastAsia="Arial" w:ascii="Arial"/>
          <w:color w:val="00892E"/>
          <w:spacing w:val="-13"/>
          <w:w w:val="100"/>
          <w:sz w:val="17"/>
          <w:szCs w:val="17"/>
        </w:rPr>
        <w:t>T</w:t>
      </w:r>
      <w:r>
        <w:rPr>
          <w:rFonts w:cs="Arial" w:hAnsi="Arial" w:eastAsia="Arial" w:ascii="Arial"/>
          <w:color w:val="00892E"/>
          <w:spacing w:val="0"/>
          <w:w w:val="100"/>
          <w:sz w:val="17"/>
          <w:szCs w:val="17"/>
        </w:rPr>
        <w:t>A</w:t>
      </w:r>
      <w:r>
        <w:rPr>
          <w:rFonts w:cs="Arial" w:hAnsi="Arial" w:eastAsia="Arial" w:ascii="Arial"/>
          <w:color w:val="00892E"/>
          <w:spacing w:val="-9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00892E"/>
          <w:spacing w:val="0"/>
          <w:w w:val="100"/>
          <w:sz w:val="17"/>
          <w:szCs w:val="17"/>
        </w:rPr>
        <w:t>No.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20" w:lineRule="exact" w:line="180"/>
        <w:sectPr>
          <w:type w:val="continuous"/>
          <w:pgSz w:w="12240" w:h="15840"/>
          <w:pgMar w:top="140" w:bottom="0" w:left="380" w:right="620"/>
          <w:cols w:num="2" w:equalWidth="off">
            <w:col w:w="6226" w:space="899"/>
            <w:col w:w="4115"/>
          </w:cols>
        </w:sectPr>
      </w:pPr>
      <w:r>
        <w:rPr>
          <w:rFonts w:cs="Arial" w:hAnsi="Arial" w:eastAsia="Arial" w:ascii="Arial"/>
          <w:color w:val="00892E"/>
          <w:spacing w:val="0"/>
          <w:w w:val="100"/>
          <w:position w:val="-1"/>
          <w:sz w:val="17"/>
          <w:szCs w:val="17"/>
        </w:rPr>
        <w:t>FECHA</w:t>
      </w:r>
      <w:r>
        <w:rPr>
          <w:rFonts w:cs="Arial" w:hAnsi="Arial" w:eastAsia="Arial" w:ascii="Arial"/>
          <w:color w:val="00892E"/>
          <w:spacing w:val="-9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00892E"/>
          <w:spacing w:val="0"/>
          <w:w w:val="100"/>
          <w:position w:val="-1"/>
          <w:sz w:val="17"/>
          <w:szCs w:val="17"/>
        </w:rPr>
        <w:t>DE</w:t>
      </w:r>
      <w:r>
        <w:rPr>
          <w:rFonts w:cs="Arial" w:hAnsi="Arial" w:eastAsia="Arial" w:ascii="Arial"/>
          <w:color w:val="00892E"/>
          <w:spacing w:val="0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00892E"/>
          <w:spacing w:val="0"/>
          <w:w w:val="100"/>
          <w:position w:val="-1"/>
          <w:sz w:val="17"/>
          <w:szCs w:val="17"/>
        </w:rPr>
        <w:t>EMISION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8" w:lineRule="exact" w:line="180"/>
        <w:ind w:left="320"/>
      </w:pPr>
      <w:r>
        <w:rPr>
          <w:rFonts w:cs="Arial" w:hAnsi="Arial" w:eastAsia="Arial" w:ascii="Arial"/>
          <w:color w:val="00892E"/>
          <w:spacing w:val="0"/>
          <w:w w:val="100"/>
          <w:position w:val="-1"/>
          <w:sz w:val="15"/>
          <w:szCs w:val="15"/>
        </w:rPr>
        <w:t>PERIODO</w:t>
      </w:r>
      <w:r>
        <w:rPr>
          <w:rFonts w:cs="Arial" w:hAnsi="Arial" w:eastAsia="Arial" w:ascii="Arial"/>
          <w:color w:val="00892E"/>
          <w:spacing w:val="0"/>
          <w:w w:val="100"/>
          <w:position w:val="-1"/>
          <w:sz w:val="15"/>
          <w:szCs w:val="15"/>
        </w:rPr>
        <w:t>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00892E"/>
          <w:spacing w:val="5"/>
          <w:w w:val="100"/>
          <w:position w:val="-1"/>
          <w:sz w:val="15"/>
          <w:szCs w:val="15"/>
        </w:rPr>
        <w:t> </w:t>
      </w:r>
      <w:r>
        <w:rPr>
          <w:rFonts w:cs="Arial" w:hAnsi="Arial" w:eastAsia="Arial" w:ascii="Arial"/>
          <w:color w:val="00892E"/>
          <w:spacing w:val="0"/>
          <w:w w:val="103"/>
          <w:position w:val="1"/>
          <w:sz w:val="15"/>
          <w:szCs w:val="15"/>
        </w:rPr>
        <w:t>IDENTIFICACION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lineRule="exact" w:line="160"/>
        <w:sectPr>
          <w:type w:val="continuous"/>
          <w:pgSz w:w="12240" w:h="15840"/>
          <w:pgMar w:top="140" w:bottom="0" w:left="380" w:right="620"/>
        </w:sectPr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5"/>
        <w:ind w:left="309"/>
      </w:pPr>
      <w:r>
        <w:rPr>
          <w:rFonts w:cs="Arial" w:hAnsi="Arial" w:eastAsia="Arial" w:ascii="Arial"/>
          <w:color w:val="00892E"/>
          <w:spacing w:val="0"/>
          <w:w w:val="103"/>
          <w:sz w:val="15"/>
          <w:szCs w:val="15"/>
        </w:rPr>
        <w:t>NOMBRE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exact" w:line="160"/>
        <w:ind w:left="294" w:right="-43"/>
      </w:pPr>
      <w:r>
        <w:rPr>
          <w:rFonts w:cs="Arial" w:hAnsi="Arial" w:eastAsia="Arial" w:ascii="Arial"/>
          <w:color w:val="00892E"/>
          <w:spacing w:val="0"/>
          <w:w w:val="103"/>
          <w:sz w:val="15"/>
          <w:szCs w:val="15"/>
        </w:rPr>
        <w:t>PROGRAMA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71"/>
        <w:sectPr>
          <w:type w:val="continuous"/>
          <w:pgSz w:w="12240" w:h="15840"/>
          <w:pgMar w:top="140" w:bottom="0" w:left="380" w:right="620"/>
          <w:cols w:num="2" w:equalWidth="off">
            <w:col w:w="1202" w:space="5969"/>
            <w:col w:w="4069"/>
          </w:cols>
        </w:sectPr>
      </w:pPr>
      <w:r>
        <w:br w:type="column"/>
      </w:r>
      <w:r>
        <w:rPr>
          <w:rFonts w:cs="Arial" w:hAnsi="Arial" w:eastAsia="Arial" w:ascii="Arial"/>
          <w:color w:val="00892E"/>
          <w:spacing w:val="0"/>
          <w:w w:val="103"/>
          <w:sz w:val="15"/>
          <w:szCs w:val="15"/>
        </w:rPr>
        <w:t>CODIGO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4" w:hRule="exact"/>
        </w:trPr>
        <w:tc>
          <w:tcPr>
            <w:tcW w:w="8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00892E"/>
            </w:tcBorders>
            <w:shd w:val="clear" w:color="auto" w:fill="00892E"/>
          </w:tcPr>
          <w:p>
            <w:pPr>
              <w:rPr>
                <w:rFonts w:cs="Arial" w:hAnsi="Arial" w:eastAsia="Arial" w:ascii="Arial"/>
                <w:sz w:val="15"/>
                <w:szCs w:val="15"/>
              </w:rPr>
              <w:jc w:val="left"/>
              <w:spacing w:before="90"/>
              <w:ind w:left="344"/>
            </w:pPr>
            <w:r>
              <w:rPr>
                <w:rFonts w:cs="Arial" w:hAnsi="Arial" w:eastAsia="Arial" w:ascii="Arial"/>
                <w:b/>
                <w:color w:val="FEFFFE"/>
                <w:w w:val="103"/>
                <w:sz w:val="15"/>
                <w:szCs w:val="15"/>
              </w:rPr>
              <w:t>CONCEP</w:t>
            </w:r>
            <w:r>
              <w:rPr>
                <w:rFonts w:cs="Arial" w:hAnsi="Arial" w:eastAsia="Arial" w:ascii="Arial"/>
                <w:b/>
                <w:color w:val="FEFFFE"/>
                <w:spacing w:val="-3"/>
                <w:w w:val="103"/>
                <w:sz w:val="15"/>
                <w:szCs w:val="15"/>
              </w:rPr>
              <w:t>T</w:t>
            </w:r>
            <w:r>
              <w:rPr>
                <w:rFonts w:cs="Arial" w:hAnsi="Arial" w:eastAsia="Arial" w:ascii="Arial"/>
                <w:b/>
                <w:color w:val="FEFFFE"/>
                <w:spacing w:val="0"/>
                <w:w w:val="103"/>
                <w:sz w:val="15"/>
                <w:szCs w:val="15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528" w:type="dxa"/>
            <w:tcBorders>
              <w:top w:val="nil" w:sz="6" w:space="0" w:color="auto"/>
              <w:left w:val="single" w:sz="8" w:space="0" w:color="00892E"/>
              <w:bottom w:val="nil" w:sz="6" w:space="0" w:color="auto"/>
              <w:right w:val="nil" w:sz="6" w:space="0" w:color="auto"/>
            </w:tcBorders>
            <w:shd w:val="clear" w:color="auto" w:fill="00892E"/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79"/>
              <w:ind w:left="895" w:right="940"/>
            </w:pPr>
            <w:r>
              <w:rPr>
                <w:rFonts w:cs="Arial" w:hAnsi="Arial" w:eastAsia="Arial" w:ascii="Arial"/>
                <w:b/>
                <w:color w:val="FEFFFE"/>
                <w:spacing w:val="-4"/>
                <w:w w:val="99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b/>
                <w:color w:val="FEFFFE"/>
                <w:spacing w:val="8"/>
                <w:w w:val="98"/>
                <w:sz w:val="17"/>
                <w:szCs w:val="17"/>
              </w:rPr>
              <w:t>ALOR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1058" w:hRule="exact"/>
        </w:trPr>
        <w:tc>
          <w:tcPr>
            <w:tcW w:w="8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00892E"/>
            </w:tcBorders>
          </w:tcPr>
          <w:p/>
        </w:tc>
        <w:tc>
          <w:tcPr>
            <w:tcW w:w="2528" w:type="dxa"/>
            <w:tcBorders>
              <w:top w:val="nil" w:sz="6" w:space="0" w:color="auto"/>
              <w:left w:val="single" w:sz="8" w:space="0" w:color="00892E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type w:val="continuous"/>
          <w:pgSz w:w="12240" w:h="15840"/>
          <w:pgMar w:top="140" w:bottom="0" w:left="380" w:right="620"/>
        </w:sectPr>
      </w:pP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left="457" w:right="-45"/>
      </w:pPr>
      <w:r>
        <w:rPr>
          <w:rFonts w:cs="Arial" w:hAnsi="Arial" w:eastAsia="Arial" w:ascii="Arial"/>
          <w:b/>
          <w:color w:val="00892E"/>
          <w:spacing w:val="8"/>
          <w:w w:val="100"/>
          <w:sz w:val="17"/>
          <w:szCs w:val="17"/>
        </w:rPr>
        <w:t>OBSE</w:t>
      </w:r>
      <w:r>
        <w:rPr>
          <w:rFonts w:cs="Arial" w:hAnsi="Arial" w:eastAsia="Arial" w:ascii="Arial"/>
          <w:b/>
          <w:color w:val="00892E"/>
          <w:spacing w:val="5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color w:val="00892E"/>
          <w:spacing w:val="-4"/>
          <w:w w:val="100"/>
          <w:sz w:val="17"/>
          <w:szCs w:val="17"/>
        </w:rPr>
        <w:t>V</w:t>
      </w:r>
      <w:r>
        <w:rPr>
          <w:rFonts w:cs="Arial" w:hAnsi="Arial" w:eastAsia="Arial" w:ascii="Arial"/>
          <w:b/>
          <w:color w:val="00892E"/>
          <w:spacing w:val="8"/>
          <w:w w:val="100"/>
          <w:sz w:val="17"/>
          <w:szCs w:val="17"/>
        </w:rPr>
        <w:t>ACIONES: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right="-45"/>
      </w:pPr>
      <w:r>
        <w:pict>
          <v:group style="position:absolute;margin-left:23.5916pt;margin-top:-75.2598pt;width:551.482pt;height:143.569pt;mso-position-horizontal-relative:page;mso-position-vertical-relative:paragraph;z-index:-242" coordorigin="472,-1505" coordsize="11030,2871">
            <v:shape style="position:absolute;left:413;top:-56;width:11131;height:304" coordorigin="413,-56" coordsize="11131,304" path="m11481,126l11470,60,11425,-6,11365,-43,10749,-46,10252,-47,9843,-47,9349,-47,7997,-47,6679,-47,6401,-47,6256,-46,6195,-46,6132,-42,6061,0,6020,67,6003,130,5998,248,11481,248,11481,126xe" filled="t" fillcolor="#00892E" stroked="f">
              <v:path arrowok="t"/>
              <v:fill/>
            </v:shape>
            <v:shape style="position:absolute;left:6000;top:-42;width:5484;height:1396" coordorigin="6000,-42" coordsize="5484,1396" path="m11360,-40l11417,-22,11465,6,11482,55,11483,110,11483,132,11483,1257,11475,1314,11444,1350,11392,1354,11363,1354,11311,1354,11191,1354,11010,1353,10777,1353,10499,1352,10184,1352,9839,1351,9473,1351,9091,1350,8703,1349,8316,1349,7937,1348,7574,1348,7235,1347,6927,1346,6658,1346,6435,1346,6267,1345,6160,1345,6123,1345,6087,1346,6058,1346,6005,1310,6000,1226,6000,1135,6000,1026,6000,962,6000,892,6000,818,6000,743,6000,666,6000,590,6000,516,6000,446,6000,380,6000,269,6001,194,6003,124,6009,57,6026,-4,6079,-36,6157,-40,6224,-41,6348,-41,6531,-41,6764,-41,7041,-42,7354,-42,7696,-42,8059,-42,8436,-42,8819,-41,9201,-41,9575,-41,9932,-41,10266,-41,10569,-41,10834,-41,11053,-41,11218,-41,11323,-40,11360,-40xe" filled="f" stroked="t" strokeweight="1pt" strokecolor="#00892E">
              <v:path arrowok="t"/>
            </v:shape>
            <v:shape style="position:absolute;left:5988;top:-52;width:5484;height:1396" coordorigin="5988,-52" coordsize="5484,1396" path="m5989,435l5989,656,5988,881,5989,1197,5989,1247,5991,1277,6000,1316,6026,1332,6075,1336,6112,1335,6149,1335,6256,1335,6424,1335,6647,1336,6916,1337,7224,1337,7563,1338,7926,1339,8305,1340,8692,1341,9080,1342,9461,1342,9828,1343,10173,1344,10488,1344,10766,1344,11179,1344,11300,1344,11383,1342,11455,1329,11472,1246,11472,100,11467,24,11427,-24,11348,-51,10823,-51,10255,-51,9564,-52,8808,-52,6519,-52,6337,-52,6213,-51,6146,-51,6068,-46,6014,-15,5998,46,5992,113,5989,310,5989,435xe" filled="t" fillcolor="#98C579" stroked="f">
              <v:path arrowok="t"/>
              <v:fill/>
            </v:shape>
            <v:shape style="position:absolute;left:8962;top:185;width:0;height:1154" coordorigin="8962,185" coordsize="0,1154" path="m8962,185l8962,1340e" filled="f" stroked="t" strokeweight="0.84pt" strokecolor="#00892E">
              <v:path arrowok="t"/>
            </v:shape>
            <v:shape style="position:absolute;left:488;top:-51;width:5392;height:1402" coordorigin="488,-51" coordsize="5392,1402" path="m498,820l498,961,498,1025,498,1082,499,1131,499,1171,500,1201,502,1246,503,1273,506,1295,510,1314,524,1338,549,1350,567,1351,589,1350,616,1347,648,1343,686,1337,5718,1337,5737,1338,5775,1339,5805,1339,5829,1337,5846,1332,5859,1324,5868,1313,5873,1296,5876,1275,5878,1248,5879,1215,5878,1160,5878,1120,5878,1072,5878,1016,5877,954,5877,886,5877,816,5877,742,5876,667,5876,518,5876,379,5876,316,5877,258,5877,208,5878,166,5879,121,5880,90,5880,63,5879,41,5876,23,5871,8,5863,-4,5852,-14,5838,-23,5819,-29,5797,-35,5769,-40,5735,-45,5696,-51,5661,-51,5560,-51,5400,-50,5189,-50,4933,-49,4640,-49,4318,-48,3972,-47,3611,-47,3241,-46,2870,-45,2505,-44,2152,-44,1820,-43,1515,-42,1245,-42,1017,-41,837,-41,713,-41,632,-41,596,-41,566,-40,542,-38,523,-34,508,-28,498,-20,492,-9,489,5,488,24,491,46,495,74,500,106,500,163,500,204,499,254,499,312,499,376,498,445,498,517,498,592,498,745,498,820xe" filled="t" fillcolor="#98C579" stroked="f">
              <v:path arrowok="t"/>
              <v:fill/>
            </v:shape>
            <v:shape style="position:absolute;left:491;top:-46;width:5392;height:1402" coordorigin="491,-46" coordsize="5392,1402" path="m5699,-46l5738,-40,5771,-35,5799,-30,5822,-24,5841,-17,5855,-9,5866,1,5874,13,5879,28,5882,47,5883,69,5883,95,5882,126,5881,139,5881,171,5880,213,5879,263,5879,321,5879,384,5879,452,5879,524,5879,598,5879,672,5879,747,5879,821,5880,892,5880,959,5880,1021,5881,1077,5881,1125,5881,1165,5881,1214,5881,1220,5881,1254,5879,1281,5876,1302,5870,1318,5862,1329,5849,1337,5831,1342,5808,1344,5777,1344,5740,1343,5721,1342,688,1342,651,1348,619,1353,592,1355,570,1356,552,1355,513,1319,504,1251,503,1207,501,1136,501,1087,501,1030,500,966,500,898,500,825,500,750,500,674,501,598,501,522,501,450,501,381,502,317,502,259,502,210,503,138,503,111,497,79,493,51,491,29,491,11,494,-4,501,-15,511,-23,525,-29,544,-32,569,-34,598,-35,634,-36,655,-36,716,-36,839,-36,1019,-36,1248,-37,1518,-37,1823,-38,2155,-38,2507,-39,2872,-40,3244,-41,3613,-41,3975,-42,4320,-43,4643,-44,4936,-44,5191,-45,5403,-45,5563,-45,5664,-46,5699,-46xe" filled="f" stroked="t" strokeweight="1pt" strokecolor="#00892E">
              <v:path arrowok="t"/>
            </v:shape>
            <v:shape style="position:absolute;left:492;top:-1495;width:10999;height:1397" coordorigin="492,-1495" coordsize="10999,1397" path="m11487,-1002l11487,-1070,11488,-1134,11488,-1191,11488,-1241,11489,-1283,11490,-1315,11491,-1341,11491,-1371,11491,-1397,11489,-1418,11485,-1435,11469,-1460,11456,-1469,11439,-1476,11418,-1481,11391,-1486,11359,-1490,11321,-1495,11027,-1495,10683,-1495,10228,-1494,9679,-1494,9050,-1494,8358,-1493,7617,-1493,6843,-1492,6053,-1492,5262,-1491,4484,-1491,3737,-1491,3035,-1490,2394,-1490,1358,-1490,754,-1490,653,-1490,648,-1490,610,-1490,578,-1490,552,-1489,532,-1486,516,-1481,505,-1473,497,-1462,493,-1447,492,-1429,493,-1405,496,-1377,500,-1343,500,-1286,500,-1245,499,-1195,499,-1138,499,-1074,498,-1005,498,-932,498,-857,498,-704,498,-488,498,-425,498,-368,499,-318,499,-278,500,-236,503,-176,510,-136,535,-104,567,-98,589,-99,616,-102,648,-106,686,-112,11329,-112,11348,-111,11386,-110,11416,-111,11440,-113,11457,-117,11470,-125,11479,-137,11484,-153,11488,-174,11489,-201,11490,-234,11490,-289,11489,-329,11489,-378,11489,-434,11488,-496,11488,-563,11488,-634,11488,-707,11487,-782,11487,-931,11487,-1002xe" filled="t" fillcolor="#98C579" stroked="f">
              <v:path arrowok="t"/>
              <v:fill/>
            </v:shape>
            <v:shape style="position:absolute;left:482;top:-1495;width:10999;height:1397" coordorigin="482,-1495" coordsize="10999,1397" path="m11311,-1495l11349,-1490,11381,-1486,11407,-1481,11429,-1476,11446,-1469,11459,-1460,11468,-1449,11475,-1435,11479,-1418,11481,-1397,11481,-1371,11481,-1341,11480,-1315,11479,-1283,11478,-1241,11478,-1191,11477,-1134,11477,-1070,11477,-1002,11477,-931,11477,-857,11477,-782,11477,-707,11478,-634,11478,-563,11478,-496,11479,-434,11479,-378,11479,-329,11479,-289,11480,-241,11480,-234,11479,-201,11477,-174,11474,-153,11469,-137,11460,-125,11447,-117,11429,-113,11406,-111,11376,-110,11338,-111,11319,-112,676,-112,638,-106,606,-102,579,-99,557,-98,539,-100,500,-136,491,-204,490,-248,488,-318,488,-368,488,-425,487,-488,487,-557,487,-629,487,-704,488,-780,488,-857,488,-932,488,-1005,488,-1074,489,-1138,489,-1195,489,-1245,490,-1317,490,-1343,486,-1377,483,-1405,482,-1429,483,-1447,487,-1462,495,-1473,506,-1481,521,-1486,542,-1489,568,-1490,600,-1490,638,-1490,642,-1490,744,-1490,984,-1490,1348,-1490,1820,-1490,2384,-1490,3025,-1490,3727,-1491,4474,-1491,5251,-1491,6043,-1492,6833,-1492,7607,-1493,8347,-1493,9040,-1494,9669,-1494,10218,-1494,10673,-1495,11017,-1495,11235,-1495,11311,-1495xe" filled="f" stroked="t" strokeweight="1pt" strokecolor="#00892E">
              <v:path arrowok="t"/>
            </v:shape>
            <v:shape style="position:absolute;left:11014;top:335;width:225;height:166" coordorigin="11014,335" coordsize="225,166" path="m11039,335l11025,336,11014,345,11016,373,11016,499,11043,500,11069,501,11118,501,11171,501,11193,501,11209,500,11215,500,11237,495,11238,476,11238,362,11234,340,11210,335,11039,335xe" filled="t" fillcolor="#FEFFFE" stroked="f">
              <v:path arrowok="t"/>
              <v:fill/>
            </v:shape>
            <v:shape style="position:absolute;left:11014;top:335;width:225;height:166" coordorigin="11014,335" coordsize="225,166" path="m11039,335l11210,335,11234,340,11238,362,11238,367,11238,476,11237,495,11215,500,11193,501,11171,501,11145,501,11118,501,11091,501,11069,501,11052,501,11044,500,11016,499,11016,471,11016,373,11014,345,11025,336,11039,335xe" filled="f" stroked="t" strokeweight="1pt" strokecolor="#00892E">
              <v:path arrowok="t"/>
            </v:shape>
            <v:shape style="position:absolute;left:11012;top:581;width:225;height:166" coordorigin="11012,581" coordsize="225,166" path="m11037,581l11023,583,11012,591,11015,619,11015,746,11042,747,11067,747,11116,747,11169,747,11192,747,11207,747,11213,746,11236,742,11237,722,11237,608,11233,586,11209,581,11037,581xe" filled="t" fillcolor="#FEFFFE" stroked="f">
              <v:path arrowok="t"/>
              <v:fill/>
            </v:shape>
            <v:shape style="position:absolute;left:11012;top:581;width:225;height:166" coordorigin="11012,581" coordsize="225,166" path="m11037,581l11209,581,11233,586,11237,608,11237,613,11237,722,11236,742,11213,746,11192,747,11169,747,11144,747,11116,747,11090,747,11067,747,11050,747,11042,747,11015,746,11015,717,11015,619,11012,591,11023,583,11037,581xe" filled="f" stroked="t" strokeweight="1pt" strokecolor="#00892E">
              <v:path arrowok="t"/>
            </v:shape>
            <v:shape style="position:absolute;left:11014;top:832;width:225;height:166" coordorigin="11014,832" coordsize="225,166" path="m11039,832l11025,834,11014,842,11016,870,11016,968,11020,993,11043,998,11069,998,11118,998,11171,998,11193,998,11209,998,11215,997,11237,993,11238,973,11238,859,11234,837,11210,832,11039,832xe" filled="t" fillcolor="#FEFFFE" stroked="f">
              <v:path arrowok="t"/>
              <v:fill/>
            </v:shape>
            <v:shape style="position:absolute;left:11014;top:832;width:225;height:166" coordorigin="11014,832" coordsize="225,166" path="m11039,832l11210,832,11234,837,11238,859,11238,864,11238,973,11237,993,11215,997,11193,998,11171,998,11145,998,11118,998,11091,998,11069,998,11052,998,11044,998,11020,993,11016,968,11016,870,11014,842,11025,834,11039,832xe" filled="f" stroked="t" strokeweight="1pt" strokecolor="#00892E">
              <v:path arrowok="t"/>
            </v:shape>
            <v:shape style="position:absolute;left:11015;top:1083;width:225;height:166" coordorigin="11015,1083" coordsize="225,166" path="m11040,1083l11026,1084,11015,1093,11018,1121,11018,1219,11021,1244,11045,1248,11070,1249,11119,1249,11172,1249,11195,1249,11210,1248,11216,1248,11239,1243,11240,1224,11240,1110,11236,1088,11212,1083,11040,1083xe" filled="t" fillcolor="#FEFFFE" stroked="f">
              <v:path arrowok="t"/>
              <v:fill/>
            </v:shape>
            <v:shape style="position:absolute;left:11015;top:1083;width:225;height:166" coordorigin="11015,1083" coordsize="225,166" path="m11040,1083l11212,1083,11236,1088,11240,1110,11240,1115,11240,1224,11239,1243,11216,1248,11195,1249,11172,1249,11147,1249,11119,1249,11093,1249,11070,1249,11053,1249,11045,1248,11021,1244,11018,1219,11018,1121,11015,1093,11026,1084,11040,1083xe" filled="f" stroked="t" strokeweight="1pt" strokecolor="#00892E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FEFFFE"/>
          <w:spacing w:val="-4"/>
          <w:w w:val="100"/>
          <w:sz w:val="17"/>
          <w:szCs w:val="17"/>
        </w:rPr>
        <w:t>P</w:t>
      </w:r>
      <w:r>
        <w:rPr>
          <w:rFonts w:cs="Arial" w:hAnsi="Arial" w:eastAsia="Arial" w:ascii="Arial"/>
          <w:b/>
          <w:color w:val="FEFFFE"/>
          <w:spacing w:val="8"/>
          <w:w w:val="100"/>
          <w:sz w:val="17"/>
          <w:szCs w:val="17"/>
        </w:rPr>
        <w:t>AGUES</w:t>
      </w:r>
      <w:r>
        <w:rPr>
          <w:rFonts w:cs="Arial" w:hAnsi="Arial" w:eastAsia="Arial" w:ascii="Arial"/>
          <w:b/>
          <w:color w:val="FEFFFE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color w:val="FEFFFE"/>
          <w:spacing w:val="8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color w:val="FEFFFE"/>
          <w:spacing w:val="8"/>
          <w:w w:val="100"/>
          <w:sz w:val="17"/>
          <w:szCs w:val="17"/>
        </w:rPr>
        <w:t>HAS</w:t>
      </w:r>
      <w:r>
        <w:rPr>
          <w:rFonts w:cs="Arial" w:hAnsi="Arial" w:eastAsia="Arial" w:ascii="Arial"/>
          <w:b/>
          <w:color w:val="FEFFFE"/>
          <w:spacing w:val="-4"/>
          <w:w w:val="100"/>
          <w:sz w:val="17"/>
          <w:szCs w:val="17"/>
        </w:rPr>
        <w:t>T</w:t>
      </w:r>
      <w:r>
        <w:rPr>
          <w:rFonts w:cs="Arial" w:hAnsi="Arial" w:eastAsia="Arial" w:ascii="Arial"/>
          <w:b/>
          <w:color w:val="FEFFFE"/>
          <w:spacing w:val="8"/>
          <w:w w:val="100"/>
          <w:sz w:val="17"/>
          <w:szCs w:val="17"/>
        </w:rPr>
        <w:t>A: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lineRule="exact" w:line="180"/>
        <w:sectPr>
          <w:type w:val="continuous"/>
          <w:pgSz w:w="12240" w:h="15840"/>
          <w:pgMar w:top="140" w:bottom="0" w:left="380" w:right="620"/>
          <w:cols w:num="3" w:equalWidth="off">
            <w:col w:w="2093" w:space="4199"/>
            <w:col w:w="1598" w:space="1623"/>
            <w:col w:w="1727"/>
          </w:cols>
        </w:sectPr>
      </w:pPr>
      <w:r>
        <w:rPr>
          <w:rFonts w:cs="Arial" w:hAnsi="Arial" w:eastAsia="Arial" w:ascii="Arial"/>
          <w:b/>
          <w:color w:val="FEFFFE"/>
          <w:spacing w:val="-4"/>
          <w:w w:val="100"/>
          <w:position w:val="-1"/>
          <w:sz w:val="17"/>
          <w:szCs w:val="17"/>
        </w:rPr>
        <w:t>V</w:t>
      </w:r>
      <w:r>
        <w:rPr>
          <w:rFonts w:cs="Arial" w:hAnsi="Arial" w:eastAsia="Arial" w:ascii="Arial"/>
          <w:b/>
          <w:color w:val="FEFFFE"/>
          <w:spacing w:val="8"/>
          <w:w w:val="100"/>
          <w:position w:val="-1"/>
          <w:sz w:val="17"/>
          <w:szCs w:val="17"/>
        </w:rPr>
        <w:t>ALOR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  <w:sectPr>
          <w:type w:val="continuous"/>
          <w:pgSz w:w="12240" w:h="15840"/>
          <w:pgMar w:top="140" w:bottom="0" w:left="380" w:right="620"/>
        </w:sectPr>
      </w:pPr>
      <w:r>
        <w:rPr>
          <w:sz w:val="20"/>
          <w:szCs w:val="20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ind w:left="1788" w:right="636"/>
      </w:pPr>
      <w:r>
        <w:rPr>
          <w:rFonts w:cs="Arial" w:hAnsi="Arial" w:eastAsia="Arial" w:ascii="Arial"/>
          <w:b/>
          <w:color w:val="00892E"/>
          <w:spacing w:val="10"/>
          <w:w w:val="112"/>
          <w:sz w:val="15"/>
          <w:szCs w:val="15"/>
        </w:rPr>
        <w:t>VOLANT</w:t>
      </w:r>
      <w:r>
        <w:rPr>
          <w:rFonts w:cs="Arial" w:hAnsi="Arial" w:eastAsia="Arial" w:ascii="Arial"/>
          <w:b/>
          <w:color w:val="00892E"/>
          <w:spacing w:val="0"/>
          <w:w w:val="112"/>
          <w:sz w:val="15"/>
          <w:szCs w:val="15"/>
        </w:rPr>
        <w:t>E</w:t>
      </w:r>
      <w:r>
        <w:rPr>
          <w:rFonts w:cs="Arial" w:hAnsi="Arial" w:eastAsia="Arial" w:ascii="Arial"/>
          <w:b/>
          <w:color w:val="00892E"/>
          <w:spacing w:val="0"/>
          <w:w w:val="112"/>
          <w:sz w:val="15"/>
          <w:szCs w:val="15"/>
        </w:rPr>
        <w:t> </w:t>
      </w:r>
      <w:r>
        <w:rPr>
          <w:rFonts w:cs="Arial" w:hAnsi="Arial" w:eastAsia="Arial" w:ascii="Arial"/>
          <w:b/>
          <w:color w:val="00892E"/>
          <w:spacing w:val="27"/>
          <w:w w:val="112"/>
          <w:sz w:val="15"/>
          <w:szCs w:val="15"/>
        </w:rPr>
        <w:t> </w:t>
      </w:r>
      <w:r>
        <w:rPr>
          <w:rFonts w:cs="Arial" w:hAnsi="Arial" w:eastAsia="Arial" w:ascii="Arial"/>
          <w:b/>
          <w:color w:val="00892E"/>
          <w:spacing w:val="9"/>
          <w:w w:val="113"/>
          <w:sz w:val="15"/>
          <w:szCs w:val="15"/>
        </w:rPr>
        <w:t>WEB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spacing w:before="6"/>
        <w:ind w:left="1287" w:right="-31"/>
      </w:pPr>
      <w:r>
        <w:pict>
          <v:shape type="#_x0000_t75" style="position:absolute;margin-left:25.3058pt;margin-top:-13.1136pt;width:54.4717pt;height:35.2378pt;mso-position-horizontal-relative:page;mso-position-vertical-relative:paragraph;z-index:-237">
            <v:imagedata o:title="" r:id="rId6"/>
          </v:shape>
        </w:pict>
      </w:r>
      <w:r>
        <w:rPr>
          <w:rFonts w:cs="Arial" w:hAnsi="Arial" w:eastAsia="Arial" w:ascii="Arial"/>
          <w:color w:val="00892E"/>
          <w:spacing w:val="9"/>
          <w:w w:val="112"/>
          <w:sz w:val="14"/>
          <w:szCs w:val="14"/>
        </w:rPr>
        <w:t>UNIVERSIDA</w:t>
      </w:r>
      <w:r>
        <w:rPr>
          <w:rFonts w:cs="Arial" w:hAnsi="Arial" w:eastAsia="Arial" w:ascii="Arial"/>
          <w:color w:val="00892E"/>
          <w:spacing w:val="0"/>
          <w:w w:val="112"/>
          <w:sz w:val="14"/>
          <w:szCs w:val="14"/>
        </w:rPr>
        <w:t>D</w:t>
      </w:r>
      <w:r>
        <w:rPr>
          <w:rFonts w:cs="Arial" w:hAnsi="Arial" w:eastAsia="Arial" w:ascii="Arial"/>
          <w:color w:val="00892E"/>
          <w:spacing w:val="17"/>
          <w:w w:val="112"/>
          <w:sz w:val="14"/>
          <w:szCs w:val="14"/>
        </w:rPr>
        <w:t> </w:t>
      </w:r>
      <w:r>
        <w:rPr>
          <w:rFonts w:cs="Arial" w:hAnsi="Arial" w:eastAsia="Arial" w:ascii="Arial"/>
          <w:color w:val="00892E"/>
          <w:spacing w:val="9"/>
          <w:w w:val="112"/>
          <w:sz w:val="14"/>
          <w:szCs w:val="14"/>
        </w:rPr>
        <w:t>SIMO</w:t>
      </w:r>
      <w:r>
        <w:rPr>
          <w:rFonts w:cs="Arial" w:hAnsi="Arial" w:eastAsia="Arial" w:ascii="Arial"/>
          <w:color w:val="00892E"/>
          <w:spacing w:val="0"/>
          <w:w w:val="112"/>
          <w:sz w:val="14"/>
          <w:szCs w:val="14"/>
        </w:rPr>
        <w:t>N</w:t>
      </w:r>
      <w:r>
        <w:rPr>
          <w:rFonts w:cs="Arial" w:hAnsi="Arial" w:eastAsia="Arial" w:ascii="Arial"/>
          <w:color w:val="00892E"/>
          <w:spacing w:val="18"/>
          <w:w w:val="112"/>
          <w:sz w:val="14"/>
          <w:szCs w:val="14"/>
        </w:rPr>
        <w:t> </w:t>
      </w:r>
      <w:r>
        <w:rPr>
          <w:rFonts w:cs="Arial" w:hAnsi="Arial" w:eastAsia="Arial" w:ascii="Arial"/>
          <w:color w:val="00892E"/>
          <w:spacing w:val="8"/>
          <w:w w:val="113"/>
          <w:sz w:val="14"/>
          <w:szCs w:val="14"/>
        </w:rPr>
        <w:t>BOLI</w:t>
      </w:r>
      <w:r>
        <w:rPr>
          <w:rFonts w:cs="Arial" w:hAnsi="Arial" w:eastAsia="Arial" w:ascii="Arial"/>
          <w:color w:val="00892E"/>
          <w:spacing w:val="-4"/>
          <w:w w:val="113"/>
          <w:sz w:val="14"/>
          <w:szCs w:val="14"/>
        </w:rPr>
        <w:t>V</w:t>
      </w:r>
      <w:r>
        <w:rPr>
          <w:rFonts w:cs="Arial" w:hAnsi="Arial" w:eastAsia="Arial" w:ascii="Arial"/>
          <w:color w:val="00892E"/>
          <w:spacing w:val="8"/>
          <w:w w:val="113"/>
          <w:sz w:val="14"/>
          <w:szCs w:val="14"/>
        </w:rPr>
        <w:t>AR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17"/>
        <w:ind w:left="1830" w:right="701"/>
      </w:pPr>
      <w:r>
        <w:rPr>
          <w:rFonts w:cs="Arial" w:hAnsi="Arial" w:eastAsia="Arial" w:ascii="Arial"/>
          <w:color w:val="00892E"/>
          <w:spacing w:val="7"/>
          <w:w w:val="100"/>
          <w:sz w:val="13"/>
          <w:szCs w:val="13"/>
        </w:rPr>
        <w:t>NI</w:t>
      </w:r>
      <w:r>
        <w:rPr>
          <w:rFonts w:cs="Arial" w:hAnsi="Arial" w:eastAsia="Arial" w:ascii="Arial"/>
          <w:color w:val="00892E"/>
          <w:spacing w:val="-8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00892E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00892E"/>
          <w:spacing w:val="3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00892E"/>
          <w:spacing w:val="7"/>
          <w:w w:val="106"/>
          <w:sz w:val="13"/>
          <w:szCs w:val="13"/>
        </w:rPr>
        <w:t>890.104.633-9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4"/>
        <w:ind w:left="2" w:right="-51"/>
      </w:pPr>
      <w:r>
        <w:br w:type="column"/>
      </w:r>
      <w:r>
        <w:rPr>
          <w:rFonts w:cs="Arial" w:hAnsi="Arial" w:eastAsia="Arial" w:ascii="Arial"/>
          <w:b/>
          <w:color w:val="00892E"/>
          <w:spacing w:val="0"/>
          <w:w w:val="100"/>
          <w:sz w:val="19"/>
          <w:szCs w:val="19"/>
        </w:rPr>
        <w:t>No.</w:t>
      </w:r>
      <w:r>
        <w:rPr>
          <w:rFonts w:cs="Arial" w:hAnsi="Arial" w:eastAsia="Arial" w:ascii="Arial"/>
          <w:b/>
          <w:color w:val="00892E"/>
          <w:spacing w:val="5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0892E"/>
          <w:spacing w:val="0"/>
          <w:w w:val="100"/>
          <w:sz w:val="19"/>
          <w:szCs w:val="19"/>
        </w:rPr>
        <w:t>DE</w:t>
      </w:r>
      <w:r>
        <w:rPr>
          <w:rFonts w:cs="Arial" w:hAnsi="Arial" w:eastAsia="Arial" w:ascii="Arial"/>
          <w:b/>
          <w:color w:val="00892E"/>
          <w:spacing w:val="5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0892E"/>
          <w:spacing w:val="0"/>
          <w:w w:val="100"/>
          <w:sz w:val="19"/>
          <w:szCs w:val="19"/>
        </w:rPr>
        <w:t>REFERENCIA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rPr>
          <w:rFonts w:cs="Arial" w:hAnsi="Arial" w:eastAsia="Arial" w:ascii="Arial"/>
          <w:color w:val="00892E"/>
          <w:spacing w:val="0"/>
          <w:w w:val="100"/>
          <w:sz w:val="18"/>
          <w:szCs w:val="18"/>
        </w:rPr>
        <w:t>NOMBRE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lineRule="exact" w:line="180"/>
      </w:pPr>
      <w:r>
        <w:rPr>
          <w:rFonts w:cs="Arial" w:hAnsi="Arial" w:eastAsia="Arial" w:ascii="Arial"/>
          <w:color w:val="00892E"/>
          <w:spacing w:val="0"/>
          <w:w w:val="100"/>
          <w:position w:val="-1"/>
          <w:sz w:val="17"/>
          <w:szCs w:val="17"/>
        </w:rPr>
        <w:t>PROGRAMA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6"/>
      </w:pPr>
      <w:r>
        <w:br w:type="column"/>
      </w:r>
      <w:r>
        <w:rPr>
          <w:rFonts w:cs="Arial" w:hAnsi="Arial" w:eastAsia="Arial" w:ascii="Arial"/>
          <w:color w:val="00892E"/>
          <w:spacing w:val="0"/>
          <w:w w:val="100"/>
          <w:sz w:val="18"/>
          <w:szCs w:val="18"/>
        </w:rPr>
        <w:t>IDENTIFICACION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ectPr>
          <w:type w:val="continuous"/>
          <w:pgSz w:w="12240" w:h="15840"/>
          <w:pgMar w:top="140" w:bottom="0" w:left="380" w:right="620"/>
          <w:cols w:num="3" w:equalWidth="off">
            <w:col w:w="3894" w:space="286"/>
            <w:col w:w="2006" w:space="1934"/>
            <w:col w:w="3120"/>
          </w:cols>
        </w:sectPr>
      </w:pPr>
      <w:r>
        <w:pict>
          <v:group style="position:absolute;margin-left:219.692pt;margin-top:-20.5461pt;width:355.313pt;height:52.1745pt;mso-position-horizontal-relative:page;mso-position-vertical-relative:paragraph;z-index:-239" coordorigin="4394,-411" coordsize="7106,1043">
            <v:shape style="position:absolute;left:4404;top:-401;width:7069;height:1023" coordorigin="4404,-401" coordsize="7069,1023" path="m4405,-116l4404,-12,4404,103,4404,275,4404,515,4405,559,4413,594,4435,611,4481,617,4517,617,4563,616,4748,616,4964,616,5249,617,5595,617,5990,617,6425,618,6891,618,7377,619,7874,619,8373,620,8862,620,9333,621,9776,621,10180,621,10537,622,10836,622,11068,622,11290,623,11352,623,11387,622,11415,620,11437,617,11453,613,11463,606,11470,597,11473,585,11473,570,11471,551,11468,528,11468,-321,11467,-346,11465,-365,11460,-379,11451,-390,11437,-396,11417,-400,11390,-401,11354,-400,11309,-399,10291,-399,9010,-399,7543,-400,4853,-399,4693,-399,4618,-399,4529,-397,4457,-388,4413,-328,4405,-201,4405,-116xe" filled="t" fillcolor="#98C579" stroked="f">
              <v:path arrowok="t"/>
              <v:fill/>
            </v:shape>
            <v:shape style="position:absolute;left:4421;top:-401;width:7069;height:1023" coordorigin="4421,-401" coordsize="7069,1023" path="m11326,-399l11371,-400,11407,-401,11434,-400,11468,-390,11484,-346,11485,-307,11485,528,11488,551,11490,570,11490,585,11487,597,11480,606,11470,613,11454,617,11432,620,11404,622,11369,623,11326,623,11307,623,11239,622,11085,622,10853,622,10554,622,10197,621,9793,621,9350,621,8879,620,8390,620,7892,619,7394,619,6908,618,6442,618,6007,617,5612,617,5266,617,4981,616,4765,616,4628,616,4580,616,4534,617,4499,617,4438,604,4422,534,4421,460,4421,378,4421,328,4421,219,4421,103,4422,-12,4422,-116,4422,-201,4422,-274,4435,-346,4493,-393,4582,-398,4710,-399,4870,-399,5105,-400,5406,-400,5763,-400,6166,-400,6607,-400,7074,-400,7560,-400,8054,-400,8546,-400,9027,-399,9487,-399,9918,-399,10308,-399,10649,-399,10931,-399,11144,-399,11279,-399,11326,-399xe" filled="f" stroked="t" strokeweight="1pt" strokecolor="#00892E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00892E"/>
          <w:spacing w:val="0"/>
          <w:w w:val="100"/>
          <w:sz w:val="17"/>
          <w:szCs w:val="17"/>
        </w:rPr>
        <w:t>CODIGO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pict>
          <v:shape type="#_x0000_t202" style="position:absolute;margin-left:12.3409pt;margin-top:155.121pt;width:10.4089pt;height:59.9303pt;mso-position-horizontal-relative:page;mso-position-vertical-relative:page;z-index:-232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7"/>
                      <w:szCs w:val="17"/>
                    </w:rPr>
                    <w:jc w:val="left"/>
                    <w:spacing w:lineRule="exact" w:line="180"/>
                    <w:ind w:left="20" w:right="-25"/>
                  </w:pPr>
                  <w:r>
                    <w:rPr>
                      <w:rFonts w:cs="Arial" w:hAnsi="Arial" w:eastAsia="Arial" w:ascii="Arial"/>
                      <w:b/>
                      <w:color w:val="00892E"/>
                      <w:spacing w:val="8"/>
                      <w:w w:val="100"/>
                      <w:sz w:val="17"/>
                      <w:szCs w:val="17"/>
                    </w:rPr>
                    <w:t>ESTUDIANTE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12.3409pt;margin-top:407.978pt;width:10.4089pt;height:64.5593pt;mso-position-horizontal-relative:page;mso-position-vertical-relative:page;z-index:-233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7"/>
                      <w:szCs w:val="17"/>
                    </w:rPr>
                    <w:jc w:val="left"/>
                    <w:spacing w:lineRule="exact" w:line="180"/>
                    <w:ind w:left="20" w:right="-25"/>
                  </w:pPr>
                  <w:r>
                    <w:rPr>
                      <w:rFonts w:cs="Arial" w:hAnsi="Arial" w:eastAsia="Arial" w:ascii="Arial"/>
                      <w:b/>
                      <w:color w:val="00892E"/>
                      <w:spacing w:val="8"/>
                      <w:w w:val="100"/>
                      <w:sz w:val="17"/>
                      <w:szCs w:val="17"/>
                    </w:rPr>
                    <w:t>UNIVERSIDAD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11.9036pt;margin-top:655.175pt;width:10.4089pt;height:34.9335pt;mso-position-horizontal-relative:page;mso-position-vertical-relative:page;z-index:-234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7"/>
                      <w:szCs w:val="17"/>
                    </w:rPr>
                    <w:jc w:val="left"/>
                    <w:spacing w:lineRule="exact" w:line="180"/>
                    <w:ind w:left="20" w:right="-25"/>
                  </w:pPr>
                  <w:r>
                    <w:rPr>
                      <w:rFonts w:cs="Arial" w:hAnsi="Arial" w:eastAsia="Arial" w:ascii="Arial"/>
                      <w:b/>
                      <w:color w:val="00892E"/>
                      <w:spacing w:val="8"/>
                      <w:w w:val="100"/>
                      <w:sz w:val="17"/>
                      <w:szCs w:val="17"/>
                    </w:rPr>
                    <w:t>BANCO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0pt;margin-top:521.923pt;width:611.94pt;height:12.2805pt;mso-position-horizontal-relative:page;mso-position-vertical-relative:page;z-index:-235" coordorigin="0,10438" coordsize="12239,246">
            <v:shape style="position:absolute;left:-307;top:10569;width:12999;height:0" coordorigin="-307,10569" coordsize="12999,0" path="m12239,10569l0,10569e" filled="f" stroked="t" strokeweight="1pt" strokecolor="#19161A">
              <v:path arrowok="t"/>
              <v:stroke dashstyle="dash"/>
            </v:shape>
            <v:shape style="position:absolute;left:-307;top:10569;width:12999;height:0" coordorigin="-307,10569" coordsize="12999,0" path="m0,10569l12239,10569e" filled="f" stroked="t" strokeweight="1pt" strokecolor="#19161A">
              <v:path arrowok="t"/>
              <v:stroke dashstyle="dash"/>
            </v:shape>
            <v:shape style="position:absolute;left:99;top:10448;width:282;height:226" coordorigin="99,10448" coordsize="282,226" path="m160,10533l147,10507,129,10491,121,10477,122,10472,139,10448,117,10453,103,10464,99,10480,101,10488,110,10500,123,10512,140,10524,160,10533xe" filled="t" fillcolor="#00892E" stroked="f">
              <v:path arrowok="t"/>
              <v:fill/>
            </v:shape>
            <v:shape style="position:absolute;left:99;top:10448;width:282;height:226" coordorigin="99,10448" coordsize="282,226" path="m172,10606l189,10605,192,10608,191,10620,177,10636,167,10643,145,10654,129,10655,144,10674,158,10672,169,10666,186,10654,203,10636,212,10613,218,10587,233,10579,240,10577,354,10638,368,10644,379,10634,268,10560,381,10489,375,10481,361,10483,241,10545,213,10540,208,10522,215,10511,204,10493,194,10478,178,10463,159,10452,139,10448,122,10472,134,10468,155,10475,164,10480,183,10496,190,10511,189,10516,177,10519,156,10512,147,10507,160,10533,181,10538,198,10537,219,10546,230,10561,231,10561,225,10575,200,10584,162,10581,137,10582,140,10624,150,10617,172,10606xe" filled="t" fillcolor="#00892E" stroked="f">
              <v:path arrowok="t"/>
              <v:fill/>
            </v:shape>
            <v:shape style="position:absolute;left:99;top:10448;width:282;height:226" coordorigin="99,10448" coordsize="282,226" path="m102,10640l101,10644,107,10664,124,10673,144,10674,129,10655,125,10652,127,10640,140,10624,137,10582,120,10586,111,10596,106,10613,102,10640xe" filled="t" fillcolor="#00892E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257.77pt;width:611.94pt;height:12.2798pt;mso-position-horizontal-relative:page;mso-position-vertical-relative:page;z-index:-236" coordorigin="0,5155" coordsize="12239,246">
            <v:shape style="position:absolute;left:-267;top:5293;width:12999;height:0" coordorigin="-267,5293" coordsize="12999,0" path="m12239,5293l0,5293e" filled="f" stroked="t" strokeweight="1pt" strokecolor="#19161A">
              <v:path arrowok="t"/>
              <v:stroke dashstyle="dash"/>
            </v:shape>
            <v:shape style="position:absolute;left:-267;top:5293;width:12999;height:0" coordorigin="-267,5293" coordsize="12999,0" path="m0,5293l12239,5293e" filled="f" stroked="t" strokeweight="1pt" strokecolor="#19161A">
              <v:path arrowok="t"/>
              <v:stroke dashstyle="dash"/>
            </v:shape>
            <v:shape style="position:absolute;left:131;top:5165;width:282;height:226" coordorigin="131,5165" coordsize="282,226" path="m192,5250l179,5224,160,5208,153,5194,154,5189,171,5165,149,5170,135,5181,131,5197,133,5205,141,5217,155,5229,172,5241,192,5250xe" filled="t" fillcolor="#00892E" stroked="f">
              <v:path arrowok="t"/>
              <v:fill/>
            </v:shape>
            <v:shape style="position:absolute;left:131;top:5165;width:282;height:226" coordorigin="131,5165" coordsize="282,226" path="m204,5323l220,5322,224,5325,222,5337,209,5353,199,5360,177,5371,160,5372,176,5391,190,5389,201,5383,218,5371,235,5353,243,5329,250,5304,265,5296,272,5294,385,5355,399,5361,411,5351,300,5277,412,5206,406,5198,393,5199,273,5262,245,5257,240,5239,247,5228,236,5210,225,5195,210,5180,191,5169,171,5165,154,5189,166,5185,186,5192,196,5197,214,5213,222,5228,221,5233,209,5236,188,5229,179,5224,192,5250,213,5255,230,5254,251,5263,262,5278,262,5278,256,5292,231,5301,194,5298,168,5299,172,5341,182,5334,204,5323xe" filled="t" fillcolor="#00892E" stroked="f">
              <v:path arrowok="t"/>
              <v:fill/>
            </v:shape>
            <v:shape style="position:absolute;left:131;top:5165;width:282;height:226" coordorigin="131,5165" coordsize="282,226" path="m134,5357l133,5361,139,5381,156,5390,176,5391,160,5372,157,5369,158,5357,172,5341,168,5299,152,5303,143,5313,137,5330,134,5357xe" filled="t" fillcolor="#00892E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6"/>
        <w:ind w:left="479"/>
      </w:pPr>
      <w:r>
        <w:pict>
          <v:group style="position:absolute;margin-left:23.7331pt;margin-top:592.86pt;width:142.41pt;height:184.827pt;mso-position-horizontal-relative:page;mso-position-vertical-relative:page;z-index:-244" coordorigin="475,11857" coordsize="2848,3697">
            <v:shape style="position:absolute;left:504;top:11867;width:2807;height:3677" coordorigin="504,11867" coordsize="2807,3677" path="m2219,11883l2142,11883,2063,11883,1983,11883,1983,12022,802,12022,802,11885,790,11885,749,11879,713,11875,680,11871,651,11868,625,11867,602,11868,540,11888,512,11950,505,12030,504,12103,504,15319,505,15350,511,15426,533,15488,590,15519,665,15529,735,15532,811,15534,945,15535,1041,15536,1153,15536,1279,15537,1863,15537,2016,15536,2167,15536,2314,15536,2452,15535,2581,15535,2697,15535,2798,15534,2881,15534,2944,15534,2997,15534,3042,15537,3083,15540,3119,15542,3152,15544,3180,15544,3205,15543,3227,15540,3245,15536,3261,15530,3274,15522,3284,15512,3293,15499,3299,15484,3304,15466,3308,15445,3310,15421,3311,15394,3311,15363,3311,15329,3310,15290,3310,12114,3309,12076,3306,12013,3299,11967,3286,11935,3248,11908,3208,11899,3151,11894,3116,11893,3070,11891,3018,11890,2947,11889,2905,11889,2859,11888,2809,11888,2755,11887,2698,11886,2638,11886,2574,11885,2508,11885,2439,11884,2368,11884,2295,11884,2219,11883xe" filled="t" fillcolor="#98C579" stroked="f">
              <v:path arrowok="t"/>
              <v:fill/>
            </v:shape>
            <v:shape style="position:absolute;left:490;top:12860;width:2818;height:0" coordorigin="490,12860" coordsize="2818,0" path="m490,12860l3308,12860e" filled="f" stroked="t" strokeweight="1.504pt" strokecolor="#00892E">
              <v:path arrowok="t"/>
            </v:shape>
            <v:shape style="position:absolute;left:493;top:13844;width:2815;height:0" coordorigin="493,13844" coordsize="2815,0" path="m493,13844l3307,13844e" filled="f" stroked="t" strokeweight="1.504pt" strokecolor="#00892E">
              <v:path arrowok="t"/>
            </v:shape>
            <v:shape style="position:absolute;left:498;top:14827;width:2807;height:0" coordorigin="498,14827" coordsize="2807,0" path="m498,14827l3305,14827e" filled="f" stroked="t" strokeweight="1.502pt" strokecolor="#00892E">
              <v:path arrowok="t"/>
            </v:shape>
            <v:shape style="position:absolute;left:495;top:11867;width:2807;height:3677" coordorigin="495,11867" coordsize="2807,3677" path="m3079,11892l3037,11891,2975,11890,2938,11889,2896,11889,2850,11888,2800,11888,2746,11887,2689,11886,2629,11886,2565,11885,2499,11885,2430,11884,2359,11884,2285,11884,2210,11883,2133,11883,2054,11883,1974,11883,1973,12022,792,12022,792,11885,781,11885,740,11879,703,11875,670,11871,641,11868,616,11867,593,11868,531,11888,503,11950,496,12030,495,12103,495,12146,495,15319,499,15403,516,15476,581,15519,656,15529,726,15532,802,15534,936,15535,1032,15536,1144,15536,1270,15537,1406,15537,1551,15537,1701,15537,1854,15537,2007,15536,2158,15536,2304,15536,2443,15535,2572,15535,2688,15535,2789,15534,2872,15534,2934,15534,2987,15534,3033,15537,3073,15540,3110,15542,3142,15544,3171,15544,3196,15543,3217,15540,3236,15536,3252,15530,3265,15522,3275,15512,3284,15499,3290,15484,3295,15466,3298,15445,3300,15421,3301,15394,3302,15363,3302,15329,3301,15290,3301,12114,3300,12076,3298,12042,3296,12013,3293,11988,3289,11967,3284,11949,3276,11935,3267,11924,3254,11914,3239,11908,3220,11902,3198,11899,3172,11896,3142,11894,3107,11893,3079,11892xe" filled="f" stroked="t" strokeweight="1pt" strokecolor="#00892E">
              <v:path arrowok="t"/>
            </v:shape>
            <v:shape style="position:absolute;left:2915;top:12205;width:225;height:211" coordorigin="2915,12205" coordsize="225,211" path="m2940,12205l2921,12209,2915,12221,2917,12253,2917,12391,2922,12411,2944,12415,2953,12416,2970,12416,2993,12416,3019,12416,3072,12416,3094,12416,3110,12415,3123,12415,3139,12408,3140,12384,3140,12246,3139,12228,3134,12210,3112,12205,2940,12205xe" filled="t" fillcolor="#FEFFFE" stroked="f">
              <v:path arrowok="t"/>
              <v:fill/>
            </v:shape>
            <v:shape style="position:absolute;left:2915;top:12205;width:225;height:212" coordorigin="2915,12205" coordsize="225,212" path="m2940,12205l3112,12205,3134,12210,3139,12228,3140,12246,3140,12384,3139,12408,3123,12415,3110,12415,3094,12416,3072,12416,3046,12416,3019,12416,2993,12416,2970,12416,2953,12416,2945,12415,2922,12411,2917,12391,2917,12378,2917,12253,2915,12221,2921,12209,2940,12205xe" filled="f" stroked="t" strokeweight="1pt" strokecolor="#00892E">
              <v:path arrowok="t"/>
            </v:shape>
            <v:shape style="position:absolute;left:2915;top:13143;width:225;height:211" coordorigin="2915,13143" coordsize="225,211" path="m2940,13143l2921,13147,2915,13159,2917,13191,2917,13329,2922,13350,2944,13354,2953,13354,2970,13354,2993,13354,3019,13355,3072,13355,3094,13354,3110,13354,3123,13353,3139,13346,3140,13322,3140,13184,3139,13166,3134,13148,3112,13143,2940,13143xe" filled="t" fillcolor="#FEFFFE" stroked="f">
              <v:path arrowok="t"/>
              <v:fill/>
            </v:shape>
            <v:shape style="position:absolute;left:2915;top:13143;width:225;height:212" coordorigin="2915,13143" coordsize="225,212" path="m2940,13143l3112,13143,3134,13148,3139,13166,3140,13184,3140,13322,3139,13346,3123,13353,3110,13354,3094,13354,3072,13355,3046,13355,3019,13355,2993,13354,2970,13354,2953,13354,2945,13354,2922,13350,2917,13329,2917,13316,2917,13191,2915,13159,2921,13147,2940,13143xe" filled="f" stroked="t" strokeweight="1pt" strokecolor="#00892E">
              <v:path arrowok="t"/>
            </v:shape>
            <v:shape style="position:absolute;left:2909;top:14101;width:225;height:211" coordorigin="2909,14101" coordsize="225,211" path="m2934,14101l2915,14105,2909,14117,2912,14149,2912,14287,2917,14308,2939,14312,2947,14312,2964,14312,2987,14312,3013,14313,3067,14313,3089,14312,3104,14312,3117,14311,3134,14304,3134,14280,3134,14142,3134,14124,3128,14106,3106,14101,2934,14101xe" filled="t" fillcolor="#FEFFFE" stroked="f">
              <v:path arrowok="t"/>
              <v:fill/>
            </v:shape>
            <v:shape style="position:absolute;left:2909;top:14101;width:225;height:212" coordorigin="2909,14101" coordsize="225,212" path="m2934,14101l3106,14101,3128,14106,3134,14124,3134,14142,3134,14280,3134,14304,3117,14311,3104,14312,3089,14312,3067,14313,3041,14313,3013,14313,2987,14312,2964,14312,2947,14312,2939,14312,2917,14308,2912,14287,2912,14274,2912,14149,2909,14117,2915,14105,2934,14101xe" filled="f" stroked="t" strokeweight="1pt" strokecolor="#00892E">
              <v:path arrowok="t"/>
            </v:shape>
            <v:shape style="position:absolute;left:2903;top:15059;width:225;height:211" coordorigin="2903,15059" coordsize="225,211" path="m2929,15059l2910,15063,2903,15075,2906,15107,2906,15245,2911,15266,2933,15270,2942,15270,2959,15270,2981,15270,3008,15271,3061,15271,3083,15270,3099,15270,3111,15269,3128,15262,3128,15239,3128,15100,3128,15082,3122,15064,3100,15059,2929,15059xe" filled="t" fillcolor="#FEFFFE" stroked="f">
              <v:path arrowok="t"/>
              <v:fill/>
            </v:shape>
            <v:shape style="position:absolute;left:2903;top:15059;width:225;height:212" coordorigin="2903,15059" coordsize="225,212" path="m2929,15059l3100,15059,3122,15064,3128,15082,3128,15100,3128,15239,3128,15262,3111,15269,3099,15270,3083,15270,3061,15271,3035,15271,3008,15271,2981,15270,2959,15270,2942,15270,2934,15270,2911,15266,2906,15245,2906,15232,2906,15107,2903,15075,2910,15063,2929,15059xe" filled="f" stroked="t" strokeweight="1pt" strokecolor="#00892E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00892E"/>
          <w:spacing w:val="-16"/>
          <w:w w:val="109"/>
          <w:sz w:val="20"/>
          <w:szCs w:val="20"/>
        </w:rPr>
        <w:t>P</w:t>
      </w:r>
      <w:r>
        <w:rPr>
          <w:rFonts w:cs="Arial" w:hAnsi="Arial" w:eastAsia="Arial" w:ascii="Arial"/>
          <w:b/>
          <w:color w:val="00892E"/>
          <w:spacing w:val="0"/>
          <w:w w:val="109"/>
          <w:sz w:val="20"/>
          <w:szCs w:val="20"/>
        </w:rPr>
        <w:t>AGUESE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lineRule="exact" w:line="180"/>
        <w:ind w:left="337"/>
      </w:pPr>
      <w:r>
        <w:rPr>
          <w:rFonts w:cs="Arial" w:hAnsi="Arial" w:eastAsia="Arial" w:ascii="Arial"/>
          <w:color w:val="00892E"/>
          <w:spacing w:val="8"/>
          <w:w w:val="100"/>
          <w:position w:val="-1"/>
          <w:sz w:val="17"/>
          <w:szCs w:val="17"/>
        </w:rPr>
        <w:t>HAS</w:t>
      </w:r>
      <w:r>
        <w:rPr>
          <w:rFonts w:cs="Arial" w:hAnsi="Arial" w:eastAsia="Arial" w:ascii="Arial"/>
          <w:color w:val="00892E"/>
          <w:spacing w:val="-4"/>
          <w:w w:val="100"/>
          <w:position w:val="-1"/>
          <w:sz w:val="17"/>
          <w:szCs w:val="17"/>
        </w:rPr>
        <w:t>T</w:t>
      </w:r>
      <w:r>
        <w:rPr>
          <w:rFonts w:cs="Arial" w:hAnsi="Arial" w:eastAsia="Arial" w:ascii="Arial"/>
          <w:color w:val="00892E"/>
          <w:spacing w:val="8"/>
          <w:w w:val="100"/>
          <w:position w:val="-1"/>
          <w:sz w:val="17"/>
          <w:szCs w:val="17"/>
        </w:rPr>
        <w:t>A: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lineRule="exact" w:line="180"/>
        <w:ind w:left="351"/>
      </w:pPr>
      <w:r>
        <w:rPr>
          <w:rFonts w:cs="Arial" w:hAnsi="Arial" w:eastAsia="Arial" w:ascii="Arial"/>
          <w:color w:val="00892E"/>
          <w:spacing w:val="-4"/>
          <w:w w:val="100"/>
          <w:position w:val="-1"/>
          <w:sz w:val="17"/>
          <w:szCs w:val="17"/>
        </w:rPr>
        <w:t>V</w:t>
      </w:r>
      <w:r>
        <w:rPr>
          <w:rFonts w:cs="Arial" w:hAnsi="Arial" w:eastAsia="Arial" w:ascii="Arial"/>
          <w:color w:val="00892E"/>
          <w:spacing w:val="8"/>
          <w:w w:val="100"/>
          <w:position w:val="-1"/>
          <w:sz w:val="17"/>
          <w:szCs w:val="17"/>
        </w:rPr>
        <w:t>ALOR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37" w:lineRule="exact" w:line="180"/>
        <w:ind w:left="352"/>
      </w:pPr>
      <w:r>
        <w:rPr>
          <w:rFonts w:cs="Arial" w:hAnsi="Arial" w:eastAsia="Arial" w:ascii="Arial"/>
          <w:color w:val="00892E"/>
          <w:spacing w:val="8"/>
          <w:w w:val="100"/>
          <w:position w:val="-1"/>
          <w:sz w:val="17"/>
          <w:szCs w:val="17"/>
        </w:rPr>
        <w:t>HAS</w:t>
      </w:r>
      <w:r>
        <w:rPr>
          <w:rFonts w:cs="Arial" w:hAnsi="Arial" w:eastAsia="Arial" w:ascii="Arial"/>
          <w:color w:val="00892E"/>
          <w:spacing w:val="-4"/>
          <w:w w:val="100"/>
          <w:position w:val="-1"/>
          <w:sz w:val="17"/>
          <w:szCs w:val="17"/>
        </w:rPr>
        <w:t>T</w:t>
      </w:r>
      <w:r>
        <w:rPr>
          <w:rFonts w:cs="Arial" w:hAnsi="Arial" w:eastAsia="Arial" w:ascii="Arial"/>
          <w:color w:val="00892E"/>
          <w:spacing w:val="8"/>
          <w:w w:val="100"/>
          <w:position w:val="-1"/>
          <w:sz w:val="17"/>
          <w:szCs w:val="17"/>
        </w:rPr>
        <w:t>A: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37" w:lineRule="exact" w:line="180"/>
        <w:ind w:left="355"/>
      </w:pPr>
      <w:r>
        <w:rPr>
          <w:rFonts w:cs="Arial" w:hAnsi="Arial" w:eastAsia="Arial" w:ascii="Arial"/>
          <w:color w:val="00892E"/>
          <w:spacing w:val="-4"/>
          <w:w w:val="100"/>
          <w:position w:val="-1"/>
          <w:sz w:val="17"/>
          <w:szCs w:val="17"/>
        </w:rPr>
        <w:t>V</w:t>
      </w:r>
      <w:r>
        <w:rPr>
          <w:rFonts w:cs="Arial" w:hAnsi="Arial" w:eastAsia="Arial" w:ascii="Arial"/>
          <w:color w:val="00892E"/>
          <w:spacing w:val="8"/>
          <w:w w:val="100"/>
          <w:position w:val="-1"/>
          <w:sz w:val="17"/>
          <w:szCs w:val="17"/>
        </w:rPr>
        <w:t>ALOR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37" w:lineRule="exact" w:line="180"/>
        <w:ind w:left="367"/>
      </w:pPr>
      <w:r>
        <w:rPr>
          <w:rFonts w:cs="Arial" w:hAnsi="Arial" w:eastAsia="Arial" w:ascii="Arial"/>
          <w:color w:val="00892E"/>
          <w:spacing w:val="8"/>
          <w:w w:val="100"/>
          <w:position w:val="-1"/>
          <w:sz w:val="17"/>
          <w:szCs w:val="17"/>
        </w:rPr>
        <w:t>HAS</w:t>
      </w:r>
      <w:r>
        <w:rPr>
          <w:rFonts w:cs="Arial" w:hAnsi="Arial" w:eastAsia="Arial" w:ascii="Arial"/>
          <w:color w:val="00892E"/>
          <w:spacing w:val="-4"/>
          <w:w w:val="100"/>
          <w:position w:val="-1"/>
          <w:sz w:val="17"/>
          <w:szCs w:val="17"/>
        </w:rPr>
        <w:t>T</w:t>
      </w:r>
      <w:r>
        <w:rPr>
          <w:rFonts w:cs="Arial" w:hAnsi="Arial" w:eastAsia="Arial" w:ascii="Arial"/>
          <w:color w:val="00892E"/>
          <w:spacing w:val="8"/>
          <w:w w:val="100"/>
          <w:position w:val="-1"/>
          <w:sz w:val="17"/>
          <w:szCs w:val="17"/>
        </w:rPr>
        <w:t>A: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lineRule="exact" w:line="180"/>
        <w:ind w:left="367"/>
      </w:pPr>
      <w:r>
        <w:rPr>
          <w:rFonts w:cs="Arial" w:hAnsi="Arial" w:eastAsia="Arial" w:ascii="Arial"/>
          <w:color w:val="00892E"/>
          <w:spacing w:val="-4"/>
          <w:w w:val="100"/>
          <w:position w:val="-1"/>
          <w:sz w:val="17"/>
          <w:szCs w:val="17"/>
        </w:rPr>
        <w:t>V</w:t>
      </w:r>
      <w:r>
        <w:rPr>
          <w:rFonts w:cs="Arial" w:hAnsi="Arial" w:eastAsia="Arial" w:ascii="Arial"/>
          <w:color w:val="00892E"/>
          <w:spacing w:val="8"/>
          <w:w w:val="100"/>
          <w:position w:val="-1"/>
          <w:sz w:val="17"/>
          <w:szCs w:val="17"/>
        </w:rPr>
        <w:t>ALOR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37" w:lineRule="auto" w:line="376"/>
        <w:ind w:left="383" w:right="10182" w:hanging="1"/>
      </w:pPr>
      <w:r>
        <w:rPr>
          <w:rFonts w:cs="Arial" w:hAnsi="Arial" w:eastAsia="Arial" w:ascii="Arial"/>
          <w:color w:val="00892E"/>
          <w:spacing w:val="8"/>
          <w:w w:val="100"/>
          <w:sz w:val="17"/>
          <w:szCs w:val="17"/>
        </w:rPr>
        <w:t>HAS</w:t>
      </w:r>
      <w:r>
        <w:rPr>
          <w:rFonts w:cs="Arial" w:hAnsi="Arial" w:eastAsia="Arial" w:ascii="Arial"/>
          <w:color w:val="00892E"/>
          <w:spacing w:val="-4"/>
          <w:w w:val="100"/>
          <w:sz w:val="17"/>
          <w:szCs w:val="17"/>
        </w:rPr>
        <w:t>T</w:t>
      </w:r>
      <w:r>
        <w:rPr>
          <w:rFonts w:cs="Arial" w:hAnsi="Arial" w:eastAsia="Arial" w:ascii="Arial"/>
          <w:color w:val="00892E"/>
          <w:spacing w:val="8"/>
          <w:w w:val="100"/>
          <w:sz w:val="17"/>
          <w:szCs w:val="17"/>
        </w:rPr>
        <w:t>A:</w:t>
      </w:r>
      <w:r>
        <w:rPr>
          <w:rFonts w:cs="Arial" w:hAnsi="Arial" w:eastAsia="Arial" w:ascii="Arial"/>
          <w:color w:val="00892E"/>
          <w:spacing w:val="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00892E"/>
          <w:spacing w:val="-4"/>
          <w:w w:val="100"/>
          <w:sz w:val="17"/>
          <w:szCs w:val="17"/>
        </w:rPr>
        <w:t>V</w:t>
      </w:r>
      <w:r>
        <w:rPr>
          <w:rFonts w:cs="Arial" w:hAnsi="Arial" w:eastAsia="Arial" w:ascii="Arial"/>
          <w:color w:val="00892E"/>
          <w:spacing w:val="8"/>
          <w:w w:val="100"/>
          <w:sz w:val="17"/>
          <w:szCs w:val="17"/>
        </w:rPr>
        <w:t>ALOR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sectPr>
      <w:type w:val="continuous"/>
      <w:pgSz w:w="12240" w:h="15840"/>
      <w:pgMar w:top="140" w:bottom="0" w:left="380" w:right="6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